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40"/>
          <w:szCs w:val="40"/>
        </w:rPr>
        <w:jc w:val="right"/>
        <w:spacing w:before="9"/>
        <w:ind w:right="116"/>
      </w:pPr>
      <w:r>
        <w:pict>
          <v:group style="position:absolute;margin-left:104.47pt;margin-top:-12.4242pt;width:427.008pt;height:0pt;mso-position-horizontal-relative:page;mso-position-vertical-relative:paragraph;z-index:-526" coordorigin="2089,-248" coordsize="8540,0">
            <v:shape style="position:absolute;left:2089;top:-248;width:8540;height:0" coordorigin="2089,-248" coordsize="8540,0" path="m2089,-248l10630,-248e" filled="f" stroked="t" strokeweight="1.424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z w:val="40"/>
          <w:szCs w:val="40"/>
        </w:rPr>
        <w:t>Programming with ALGE Vanilla SDK</w:t>
      </w:r>
      <w:r>
        <w:rPr>
          <w:rFonts w:cs="Arial" w:hAnsi="Arial" w:eastAsia="Arial" w:ascii="Arial"/>
          <w:sz w:val="40"/>
          <w:szCs w:val="4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before="61"/>
        <w:ind w:right="111"/>
      </w:pPr>
      <w:r>
        <w:rPr>
          <w:rFonts w:cs="Times New Roman" w:hAnsi="Times New Roman" w:eastAsia="Times New Roman" w:ascii="Times New Roman"/>
          <w:sz w:val="24"/>
          <w:szCs w:val="24"/>
        </w:rPr>
        <w:t>Developing Platform Independent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110"/>
      </w:pPr>
      <w:r>
        <w:rPr>
          <w:rFonts w:cs="Times New Roman" w:hAnsi="Times New Roman" w:eastAsia="Times New Roman" w:ascii="Times New Roman"/>
          <w:sz w:val="24"/>
          <w:szCs w:val="24"/>
        </w:rPr>
        <w:t>3D Graphics Applications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right"/>
        <w:ind w:right="109"/>
        <w:sectPr>
          <w:pgSz w:w="12240" w:h="15840"/>
          <w:pgMar w:top="1480" w:bottom="280" w:left="1720" w:right="1500"/>
        </w:sectPr>
      </w:pPr>
      <w:r>
        <w:rPr>
          <w:rFonts w:cs="Times New Roman" w:hAnsi="Times New Roman" w:eastAsia="Times New Roman" w:ascii="Times New Roman"/>
          <w:b/>
          <w:sz w:val="28"/>
          <w:szCs w:val="28"/>
        </w:rPr>
        <w:t>AcnodeLabs (c)  2012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rFonts w:cs="Verdana" w:hAnsi="Verdana" w:eastAsia="Verdana" w:ascii="Verdana"/>
          <w:sz w:val="36"/>
          <w:szCs w:val="36"/>
        </w:rPr>
        <w:jc w:val="right"/>
        <w:spacing w:before="40"/>
        <w:ind w:right="118"/>
      </w:pPr>
      <w:r>
        <w:pict>
          <v:group style="position:absolute;margin-left:110.674pt;margin-top:20.7667pt;width:421.476pt;height:2.426pt;mso-position-horizontal-relative:page;mso-position-vertical-relative:paragraph;z-index:-525" coordorigin="2213,415" coordsize="8430,49">
            <v:shape style="position:absolute;left:2232;top:426;width:8400;height:0" coordorigin="2232,426" coordsize="8400,0" path="m2232,426l10632,426e" filled="f" stroked="t" strokeweight="1.1pt" strokecolor="#000000">
              <v:path arrowok="t"/>
            </v:shape>
            <v:shape style="position:absolute;left:2232;top:445;width:6134;height:0" coordorigin="2232,445" coordsize="6134,0" path="m2232,445l8367,445e" filled="f" stroked="t" strokeweight="1.872pt" strokecolor="#000000">
              <v:path arrowok="t"/>
            </v:shape>
            <w10:wrap type="none"/>
          </v:group>
        </w:pict>
      </w:r>
      <w:r>
        <w:rPr>
          <w:rFonts w:cs="Verdana" w:hAnsi="Verdana" w:eastAsia="Verdana" w:ascii="Verdana"/>
          <w:b/>
          <w:sz w:val="36"/>
          <w:szCs w:val="36"/>
        </w:rPr>
        <w:t>CHAPTER 1</w:t>
      </w:r>
      <w:r>
        <w:rPr>
          <w:rFonts w:cs="Verdana" w:hAnsi="Verdana" w:eastAsia="Verdana" w:ascii="Verdana"/>
          <w:sz w:val="36"/>
          <w:szCs w:val="36"/>
        </w:rPr>
      </w:r>
    </w:p>
    <w:p>
      <w:pPr>
        <w:rPr>
          <w:rFonts w:cs="Verdana" w:hAnsi="Verdana" w:eastAsia="Verdana" w:ascii="Verdana"/>
          <w:sz w:val="48"/>
          <w:szCs w:val="48"/>
        </w:rPr>
        <w:jc w:val="right"/>
        <w:ind w:right="112"/>
      </w:pPr>
      <w:r>
        <w:rPr>
          <w:rFonts w:cs="Verdana" w:hAnsi="Verdana" w:eastAsia="Verdana" w:ascii="Verdana"/>
          <w:b/>
          <w:sz w:val="48"/>
          <w:szCs w:val="48"/>
        </w:rPr>
        <w:t>Quick Start Guide</w:t>
      </w:r>
      <w:r>
        <w:rPr>
          <w:rFonts w:cs="Verdana" w:hAnsi="Verdana" w:eastAsia="Verdana" w:ascii="Verdana"/>
          <w:sz w:val="48"/>
          <w:szCs w:val="48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4"/>
          <w:szCs w:val="24"/>
        </w:rPr>
        <w:jc w:val="both"/>
        <w:ind w:left="100" w:right="464"/>
      </w:pPr>
      <w:r>
        <w:rPr>
          <w:rFonts w:cs="Verdana" w:hAnsi="Verdana" w:eastAsia="Verdana" w:ascii="Verdana"/>
          <w:sz w:val="24"/>
          <w:szCs w:val="24"/>
        </w:rPr>
        <w:t>In this chapter you will plunge in Vanilla World and develop your first</w:t>
      </w:r>
      <w:r>
        <w:rPr>
          <w:rFonts w:cs="Verdana" w:hAnsi="Verdana" w:eastAsia="Verdana" w:ascii="Verdana"/>
          <w:sz w:val="24"/>
          <w:szCs w:val="24"/>
        </w:rPr>
        <w:t> ALGE Application from scratch and deploy it on multiple devices using</w:t>
      </w:r>
      <w:r>
        <w:rPr>
          <w:rFonts w:cs="Verdana" w:hAnsi="Verdana" w:eastAsia="Verdana" w:ascii="Verdana"/>
          <w:sz w:val="24"/>
          <w:szCs w:val="24"/>
        </w:rPr>
        <w:t> the ALGE SDK.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both"/>
        <w:ind w:left="100" w:right="4527"/>
      </w:pPr>
      <w:r>
        <w:rPr>
          <w:rFonts w:cs="Verdana" w:hAnsi="Verdana" w:eastAsia="Verdana" w:ascii="Verdana"/>
          <w:sz w:val="24"/>
          <w:szCs w:val="24"/>
        </w:rPr>
        <w:t>The ALGE Kit includes the following: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both"/>
        <w:ind w:left="100" w:right="6560"/>
      </w:pPr>
      <w:r>
        <w:rPr>
          <w:rFonts w:cs="Verdana" w:hAnsi="Verdana" w:eastAsia="Verdana" w:ascii="Verdana"/>
          <w:i/>
          <w:sz w:val="24"/>
          <w:szCs w:val="24"/>
        </w:rPr>
        <w:t>Platform Templates</w:t>
      </w:r>
      <w:r>
        <w:rPr>
          <w:rFonts w:cs="Verdana" w:hAnsi="Verdana" w:eastAsia="Verdana" w:ascii="Verdana"/>
          <w:sz w:val="24"/>
          <w:szCs w:val="24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820" w:right="76"/>
      </w:pPr>
      <w:r>
        <w:rPr>
          <w:rFonts w:cs="Verdana" w:hAnsi="Verdana" w:eastAsia="Verdana" w:ascii="Verdana"/>
          <w:sz w:val="24"/>
          <w:szCs w:val="24"/>
        </w:rPr>
        <w:t>Your SDK includes Platform Templates or IDE project folders.</w:t>
      </w:r>
      <w:r>
        <w:rPr>
          <w:rFonts w:cs="Verdana" w:hAnsi="Verdana" w:eastAsia="Verdana" w:ascii="Verdana"/>
          <w:sz w:val="24"/>
          <w:szCs w:val="24"/>
        </w:rPr>
        <w:t> These templates are meant to develop and port the Apps to the</w:t>
      </w:r>
      <w:r>
        <w:rPr>
          <w:rFonts w:cs="Verdana" w:hAnsi="Verdana" w:eastAsia="Verdana" w:ascii="Verdana"/>
          <w:sz w:val="24"/>
          <w:szCs w:val="24"/>
        </w:rPr>
        <w:t> particular platform. Essentialy you may debug and develop your</w:t>
      </w:r>
      <w:r>
        <w:rPr>
          <w:rFonts w:cs="Verdana" w:hAnsi="Verdana" w:eastAsia="Verdana" w:ascii="Verdana"/>
          <w:sz w:val="24"/>
          <w:szCs w:val="24"/>
        </w:rPr>
        <w:t> Apps (even iOS Apps) in MS Visual Studio. Or conversely you can</w:t>
      </w:r>
      <w:r>
        <w:rPr>
          <w:rFonts w:cs="Verdana" w:hAnsi="Verdana" w:eastAsia="Verdana" w:ascii="Verdana"/>
          <w:sz w:val="24"/>
          <w:szCs w:val="24"/>
        </w:rPr>
        <w:t> develop your Windows Apps in XCode. You will get the hang of this</w:t>
      </w:r>
      <w:r>
        <w:rPr>
          <w:rFonts w:cs="Verdana" w:hAnsi="Verdana" w:eastAsia="Verdana" w:ascii="Verdana"/>
          <w:sz w:val="24"/>
          <w:szCs w:val="24"/>
        </w:rPr>
        <w:t> idea progressively.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both"/>
        <w:ind w:left="100" w:right="6742"/>
      </w:pPr>
      <w:r>
        <w:rPr>
          <w:rFonts w:cs="Verdana" w:hAnsi="Verdana" w:eastAsia="Verdana" w:ascii="Verdana"/>
          <w:i/>
          <w:sz w:val="24"/>
          <w:szCs w:val="24"/>
        </w:rPr>
        <w:t>Essential Includes</w:t>
      </w:r>
      <w:r>
        <w:rPr>
          <w:rFonts w:cs="Verdana" w:hAnsi="Verdana" w:eastAsia="Verdana" w:ascii="Verdana"/>
          <w:sz w:val="24"/>
          <w:szCs w:val="24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820" w:right="571"/>
      </w:pPr>
      <w:r>
        <w:rPr>
          <w:rFonts w:cs="Verdana" w:hAnsi="Verdana" w:eastAsia="Verdana" w:ascii="Verdana"/>
          <w:sz w:val="24"/>
          <w:szCs w:val="24"/>
        </w:rPr>
        <w:t>Every ALGE SDK App is required to include the core header file</w:t>
      </w:r>
      <w:r>
        <w:rPr>
          <w:rFonts w:cs="Verdana" w:hAnsi="Verdana" w:eastAsia="Verdana" w:ascii="Verdana"/>
          <w:sz w:val="24"/>
          <w:szCs w:val="24"/>
        </w:rPr>
        <w:t> core CBase_&lt;version&gt;.h, this directory includes the requisite</w:t>
      </w:r>
      <w:r>
        <w:rPr>
          <w:rFonts w:cs="Verdana" w:hAnsi="Verdana" w:eastAsia="Verdana" w:ascii="Verdana"/>
          <w:sz w:val="24"/>
          <w:szCs w:val="24"/>
        </w:rPr>
        <w:t> headers.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both"/>
        <w:ind w:left="100" w:right="6766"/>
      </w:pPr>
      <w:r>
        <w:rPr>
          <w:rFonts w:cs="Verdana" w:hAnsi="Verdana" w:eastAsia="Verdana" w:ascii="Verdana"/>
          <w:i/>
          <w:sz w:val="24"/>
          <w:szCs w:val="24"/>
        </w:rPr>
        <w:t>Tools and Utilities</w:t>
      </w:r>
      <w:r>
        <w:rPr>
          <w:rFonts w:cs="Verdana" w:hAnsi="Verdana" w:eastAsia="Verdana" w:ascii="Verdana"/>
          <w:sz w:val="24"/>
          <w:szCs w:val="24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820" w:right="78"/>
      </w:pPr>
      <w:r>
        <w:rPr>
          <w:rFonts w:cs="Verdana" w:hAnsi="Verdana" w:eastAsia="Verdana" w:ascii="Verdana"/>
          <w:sz w:val="24"/>
          <w:szCs w:val="24"/>
        </w:rPr>
        <w:t>ALGE is not a full fledge game development engine however it</w:t>
      </w:r>
      <w:r>
        <w:rPr>
          <w:rFonts w:cs="Verdana" w:hAnsi="Verdana" w:eastAsia="Verdana" w:ascii="Verdana"/>
          <w:sz w:val="24"/>
          <w:szCs w:val="24"/>
        </w:rPr>
        <w:t> provides some basic tools to import and export assets. E.g Blender</w:t>
      </w:r>
      <w:r>
        <w:rPr>
          <w:rFonts w:cs="Verdana" w:hAnsi="Verdana" w:eastAsia="Verdana" w:ascii="Verdana"/>
          <w:sz w:val="24"/>
          <w:szCs w:val="24"/>
        </w:rPr>
        <w:t> ALX export script is provided to export 3D Assets to ALX format ,</w:t>
      </w:r>
      <w:r>
        <w:rPr>
          <w:rFonts w:cs="Verdana" w:hAnsi="Verdana" w:eastAsia="Verdana" w:ascii="Verdana"/>
          <w:sz w:val="24"/>
          <w:szCs w:val="24"/>
        </w:rPr>
        <w:t> the ALX Viewer to view 3D assets. An extension config tool is</w:t>
      </w:r>
      <w:r>
        <w:rPr>
          <w:rFonts w:cs="Verdana" w:hAnsi="Verdana" w:eastAsia="Verdana" w:ascii="Verdana"/>
          <w:sz w:val="24"/>
          <w:szCs w:val="24"/>
        </w:rPr>
        <w:t> provided to package an extension.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both"/>
        <w:ind w:left="100" w:right="7333"/>
      </w:pPr>
      <w:r>
        <w:rPr>
          <w:rFonts w:cs="Verdana" w:hAnsi="Verdana" w:eastAsia="Verdana" w:ascii="Verdana"/>
          <w:i/>
          <w:sz w:val="24"/>
          <w:szCs w:val="24"/>
        </w:rPr>
        <w:t>Sample Apps</w:t>
      </w:r>
      <w:r>
        <w:rPr>
          <w:rFonts w:cs="Verdana" w:hAnsi="Verdana" w:eastAsia="Verdana" w:ascii="Verdana"/>
          <w:sz w:val="24"/>
          <w:szCs w:val="24"/>
        </w:rPr>
      </w:r>
    </w:p>
    <w:p>
      <w:pPr>
        <w:rPr>
          <w:rFonts w:cs="Verdana" w:hAnsi="Verdana" w:eastAsia="Verdana" w:ascii="Verdana"/>
          <w:sz w:val="24"/>
          <w:szCs w:val="24"/>
        </w:rPr>
        <w:jc w:val="both"/>
        <w:ind w:left="820" w:right="71"/>
      </w:pPr>
      <w:r>
        <w:rPr>
          <w:rFonts w:cs="Verdana" w:hAnsi="Verdana" w:eastAsia="Verdana" w:ascii="Verdana"/>
          <w:sz w:val="24"/>
          <w:szCs w:val="24"/>
        </w:rPr>
        <w:t>Few  Sample  Apps  are  provided  for  demonstration  and  for  your</w:t>
      </w:r>
      <w:r>
        <w:rPr>
          <w:rFonts w:cs="Verdana" w:hAnsi="Verdana" w:eastAsia="Verdana" w:ascii="Verdana"/>
          <w:sz w:val="24"/>
          <w:szCs w:val="24"/>
        </w:rPr>
        <w:t> HelloWorldly  desires.  Any  one  of  these  Apps  can  be  used  as  a</w:t>
      </w:r>
      <w:r>
        <w:rPr>
          <w:rFonts w:cs="Verdana" w:hAnsi="Verdana" w:eastAsia="Verdana" w:ascii="Verdana"/>
          <w:sz w:val="24"/>
          <w:szCs w:val="24"/>
        </w:rPr>
        <w:t> baseline of your App Idea thus avoiding writing boilerplate code.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both"/>
        <w:ind w:left="100" w:right="7609"/>
      </w:pPr>
      <w:r>
        <w:rPr>
          <w:rFonts w:cs="Verdana" w:hAnsi="Verdana" w:eastAsia="Verdana" w:ascii="Verdana"/>
          <w:i/>
          <w:sz w:val="24"/>
          <w:szCs w:val="24"/>
        </w:rPr>
        <w:t>Extensions</w:t>
      </w:r>
      <w:r>
        <w:rPr>
          <w:rFonts w:cs="Verdana" w:hAnsi="Verdana" w:eastAsia="Verdana" w:ascii="Verdana"/>
          <w:sz w:val="24"/>
          <w:szCs w:val="24"/>
        </w:rPr>
      </w:r>
    </w:p>
    <w:p>
      <w:pPr>
        <w:rPr>
          <w:rFonts w:cs="Verdana" w:hAnsi="Verdana" w:eastAsia="Verdana" w:ascii="Verdana"/>
          <w:sz w:val="24"/>
          <w:szCs w:val="24"/>
        </w:rPr>
        <w:jc w:val="both"/>
        <w:ind w:left="820" w:right="707"/>
      </w:pPr>
      <w:r>
        <w:rPr>
          <w:rFonts w:cs="Verdana" w:hAnsi="Verdana" w:eastAsia="Verdana" w:ascii="Verdana"/>
          <w:sz w:val="24"/>
          <w:szCs w:val="24"/>
        </w:rPr>
        <w:t>The extensions as the name signifies extend the functionality</w:t>
      </w:r>
      <w:r>
        <w:rPr>
          <w:rFonts w:cs="Verdana" w:hAnsi="Verdana" w:eastAsia="Verdana" w:ascii="Verdana"/>
          <w:sz w:val="24"/>
          <w:szCs w:val="24"/>
        </w:rPr>
        <w:t> available for you. e.g Physics Library like Bullet3D is available</w:t>
      </w:r>
      <w:r>
        <w:rPr>
          <w:rFonts w:cs="Verdana" w:hAnsi="Verdana" w:eastAsia="Verdana" w:ascii="Verdana"/>
          <w:sz w:val="24"/>
          <w:szCs w:val="24"/>
        </w:rPr>
        <w:t> as an extension. A game engine like Irrichlit can also form an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820"/>
        <w:sectPr>
          <w:pgSz w:w="12240" w:h="15840"/>
          <w:pgMar w:top="1400" w:bottom="280" w:left="1700" w:right="1500"/>
        </w:sectPr>
      </w:pPr>
      <w:r>
        <w:rPr>
          <w:rFonts w:cs="Verdana" w:hAnsi="Verdana" w:eastAsia="Verdana" w:ascii="Verdana"/>
          <w:sz w:val="24"/>
          <w:szCs w:val="24"/>
        </w:rPr>
        <w:t>extension. Refer to Adrenaline zone on Alge website to share and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spacing w:before="60"/>
        <w:ind w:left="820"/>
      </w:pPr>
      <w:r>
        <w:rPr>
          <w:rFonts w:cs="Verdana" w:hAnsi="Verdana" w:eastAsia="Verdana" w:ascii="Verdana"/>
          <w:sz w:val="24"/>
          <w:szCs w:val="24"/>
        </w:rPr>
        <w:t>find new extensions.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/>
      </w:pPr>
      <w:r>
        <w:rPr>
          <w:rFonts w:cs="Verdana" w:hAnsi="Verdana" w:eastAsia="Verdana" w:ascii="Verdana"/>
          <w:i/>
          <w:sz w:val="24"/>
          <w:szCs w:val="24"/>
        </w:rPr>
        <w:t>Documentation</w:t>
      </w:r>
      <w:r>
        <w:rPr>
          <w:rFonts w:cs="Verdana" w:hAnsi="Verdana" w:eastAsia="Verdana" w:ascii="Verdana"/>
          <w:sz w:val="24"/>
          <w:szCs w:val="24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820" w:right="114"/>
      </w:pPr>
      <w:r>
        <w:rPr>
          <w:rFonts w:cs="Verdana" w:hAnsi="Verdana" w:eastAsia="Verdana" w:ascii="Verdana"/>
          <w:sz w:val="24"/>
          <w:szCs w:val="24"/>
        </w:rPr>
        <w:t>The standard documentation shipped with SDK in html, pdf or</w:t>
      </w:r>
      <w:r>
        <w:rPr>
          <w:rFonts w:cs="Verdana" w:hAnsi="Verdana" w:eastAsia="Verdana" w:ascii="Verdana"/>
          <w:sz w:val="24"/>
          <w:szCs w:val="24"/>
        </w:rPr>
        <w:t> docx provided for reference and kickstarts. Few Sample Videos of</w:t>
      </w:r>
      <w:r>
        <w:rPr>
          <w:rFonts w:cs="Verdana" w:hAnsi="Verdana" w:eastAsia="Verdana" w:ascii="Verdana"/>
          <w:sz w:val="24"/>
          <w:szCs w:val="24"/>
        </w:rPr>
        <w:t> Alge-Aldernaline channel are also included in the DVD distribution.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both"/>
        <w:ind w:left="100" w:right="63"/>
      </w:pPr>
      <w:r>
        <w:rPr>
          <w:rFonts w:cs="Verdana" w:hAnsi="Verdana" w:eastAsia="Verdana" w:ascii="Verdana"/>
          <w:sz w:val="24"/>
          <w:szCs w:val="24"/>
        </w:rPr>
        <w:t>This book deals with introduction and kickstarts and would introduce the</w:t>
      </w:r>
      <w:r>
        <w:rPr>
          <w:rFonts w:cs="Verdana" w:hAnsi="Verdana" w:eastAsia="Verdana" w:ascii="Verdana"/>
          <w:sz w:val="24"/>
          <w:szCs w:val="24"/>
        </w:rPr>
        <w:t> ALGE Paradigm of programming. So expect Shedding off some irrelevant</w:t>
      </w:r>
      <w:r>
        <w:rPr>
          <w:rFonts w:cs="Verdana" w:hAnsi="Verdana" w:eastAsia="Verdana" w:ascii="Verdana"/>
          <w:sz w:val="24"/>
          <w:szCs w:val="24"/>
        </w:rPr>
        <w:t> styles and get ready to embrace some tried and tested techniques.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36"/>
          <w:szCs w:val="36"/>
        </w:rPr>
        <w:jc w:val="left"/>
        <w:ind w:left="100"/>
      </w:pPr>
      <w:r>
        <w:rPr>
          <w:rFonts w:cs="Verdana" w:hAnsi="Verdana" w:eastAsia="Verdana" w:ascii="Verdana"/>
          <w:sz w:val="36"/>
          <w:szCs w:val="36"/>
        </w:rPr>
        <w:t>Transitioning to Vanilla Coding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129"/>
      </w:pPr>
      <w:r>
        <w:rPr>
          <w:rFonts w:cs="Verdana" w:hAnsi="Verdana" w:eastAsia="Verdana" w:ascii="Verdana"/>
          <w:sz w:val="24"/>
          <w:szCs w:val="24"/>
        </w:rPr>
        <w:t>Platform OEM’s always like you to stick to their particular toolset and</w:t>
      </w:r>
      <w:r>
        <w:rPr>
          <w:rFonts w:cs="Verdana" w:hAnsi="Verdana" w:eastAsia="Verdana" w:ascii="Verdana"/>
          <w:sz w:val="24"/>
          <w:szCs w:val="24"/>
        </w:rPr>
        <w:t> associated technologies. Apple wants people to use Objective-C and buy</w:t>
      </w:r>
      <w:r>
        <w:rPr>
          <w:rFonts w:cs="Verdana" w:hAnsi="Verdana" w:eastAsia="Verdana" w:ascii="Verdana"/>
          <w:sz w:val="24"/>
          <w:szCs w:val="24"/>
        </w:rPr>
        <w:t> XCode and Microsoft obsessively directs and wants people to use .NET</w:t>
      </w:r>
      <w:r>
        <w:rPr>
          <w:rFonts w:cs="Verdana" w:hAnsi="Verdana" w:eastAsia="Verdana" w:ascii="Verdana"/>
          <w:sz w:val="24"/>
          <w:szCs w:val="24"/>
        </w:rPr>
        <w:t> and buy MS Technologies. If u develop a App for Android and then later</w:t>
      </w:r>
      <w:r>
        <w:rPr>
          <w:rFonts w:cs="Verdana" w:hAnsi="Verdana" w:eastAsia="Verdana" w:ascii="Verdana"/>
          <w:sz w:val="24"/>
          <w:szCs w:val="24"/>
        </w:rPr>
        <w:t> when it would decide to port it to Symbian or iPhone, what’s your best</w:t>
      </w:r>
      <w:r>
        <w:rPr>
          <w:rFonts w:cs="Verdana" w:hAnsi="Verdana" w:eastAsia="Verdana" w:ascii="Verdana"/>
          <w:sz w:val="24"/>
          <w:szCs w:val="24"/>
        </w:rPr>
        <w:t> course of action? Invest in Porting!! And after investing you would also</w:t>
      </w:r>
      <w:r>
        <w:rPr>
          <w:rFonts w:cs="Verdana" w:hAnsi="Verdana" w:eastAsia="Verdana" w:ascii="Verdana"/>
          <w:sz w:val="24"/>
          <w:szCs w:val="24"/>
        </w:rPr>
        <w:t> like to retain your platform specific workforce. What does this have to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201"/>
      </w:pPr>
      <w:r>
        <w:rPr>
          <w:rFonts w:cs="Verdana" w:hAnsi="Verdana" w:eastAsia="Verdana" w:ascii="Verdana"/>
          <w:sz w:val="24"/>
          <w:szCs w:val="24"/>
        </w:rPr>
        <w:t>do with vanilla? Take a few steps back and See. You are in the Game of</w:t>
      </w:r>
      <w:r>
        <w:rPr>
          <w:rFonts w:cs="Verdana" w:hAnsi="Verdana" w:eastAsia="Verdana" w:ascii="Verdana"/>
          <w:sz w:val="24"/>
          <w:szCs w:val="24"/>
        </w:rPr>
        <w:t> making your product cut through the market and shine before anyone</w:t>
      </w:r>
      <w:r>
        <w:rPr>
          <w:rFonts w:cs="Verdana" w:hAnsi="Verdana" w:eastAsia="Verdana" w:ascii="Verdana"/>
          <w:sz w:val="24"/>
          <w:szCs w:val="24"/>
        </w:rPr>
        <w:t> one else does this faster than you, Period !! ALGE SDK enables you to</w:t>
      </w:r>
      <w:r>
        <w:rPr>
          <w:rFonts w:cs="Verdana" w:hAnsi="Verdana" w:eastAsia="Verdana" w:ascii="Verdana"/>
          <w:sz w:val="24"/>
          <w:szCs w:val="24"/>
        </w:rPr>
        <w:t> do that. You Think, design, code, debug in a platform independent way</w:t>
      </w:r>
      <w:r>
        <w:rPr>
          <w:rFonts w:cs="Verdana" w:hAnsi="Verdana" w:eastAsia="Verdana" w:ascii="Verdana"/>
          <w:sz w:val="24"/>
          <w:szCs w:val="24"/>
        </w:rPr>
        <w:t> and it lets you quickly port your Apps using automation.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109"/>
      </w:pPr>
      <w:r>
        <w:rPr>
          <w:rFonts w:cs="Verdana" w:hAnsi="Verdana" w:eastAsia="Verdana" w:ascii="Verdana"/>
          <w:sz w:val="24"/>
          <w:szCs w:val="24"/>
        </w:rPr>
        <w:t>Of course you would require </w:t>
      </w:r>
      <w:r>
        <w:rPr>
          <w:rFonts w:cs="Verdana" w:hAnsi="Verdana" w:eastAsia="Verdana" w:ascii="Verdana"/>
          <w:b/>
          <w:i/>
          <w:sz w:val="24"/>
          <w:szCs w:val="24"/>
        </w:rPr>
        <w:t>‘the platform’ </w:t>
      </w:r>
      <w:r>
        <w:rPr>
          <w:rFonts w:cs="Verdana" w:hAnsi="Verdana" w:eastAsia="Verdana" w:ascii="Verdana"/>
          <w:sz w:val="24"/>
          <w:szCs w:val="24"/>
        </w:rPr>
        <w:t>for deployment and pre-</w:t>
      </w:r>
      <w:r>
        <w:rPr>
          <w:rFonts w:cs="Verdana" w:hAnsi="Verdana" w:eastAsia="Verdana" w:ascii="Verdana"/>
          <w:sz w:val="24"/>
          <w:szCs w:val="24"/>
        </w:rPr>
        <w:t> release testing of your Application. By Vanilla what I mean is to use the</w:t>
      </w:r>
      <w:r>
        <w:rPr>
          <w:rFonts w:cs="Verdana" w:hAnsi="Verdana" w:eastAsia="Verdana" w:ascii="Verdana"/>
          <w:sz w:val="24"/>
          <w:szCs w:val="24"/>
        </w:rPr>
        <w:t> platform and tools of your choice for development code the App in pure</w:t>
      </w:r>
      <w:r>
        <w:rPr>
          <w:rFonts w:cs="Verdana" w:hAnsi="Verdana" w:eastAsia="Verdana" w:ascii="Verdana"/>
          <w:sz w:val="24"/>
          <w:szCs w:val="24"/>
        </w:rPr>
        <w:t> C / C++ as inherently it’s a portable language across the OpenGL world.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529"/>
        <w:sectPr>
          <w:pgSz w:w="12240" w:h="15840"/>
          <w:pgMar w:top="1380" w:bottom="280" w:left="1700" w:right="1520"/>
        </w:sectPr>
      </w:pPr>
      <w:r>
        <w:rPr>
          <w:rFonts w:cs="Verdana" w:hAnsi="Verdana" w:eastAsia="Verdana" w:ascii="Verdana"/>
          <w:sz w:val="24"/>
          <w:szCs w:val="24"/>
        </w:rPr>
        <w:t>Visual Studio is the ALGE’s preferred development environment due</w:t>
      </w:r>
      <w:r>
        <w:rPr>
          <w:rFonts w:cs="Verdana" w:hAnsi="Verdana" w:eastAsia="Verdana" w:ascii="Verdana"/>
          <w:sz w:val="24"/>
          <w:szCs w:val="24"/>
        </w:rPr>
        <w:t> to its debugging facilities. This does not mean that you won’t be able</w:t>
      </w:r>
      <w:r>
        <w:rPr>
          <w:rFonts w:cs="Verdana" w:hAnsi="Verdana" w:eastAsia="Verdana" w:ascii="Verdana"/>
          <w:sz w:val="24"/>
          <w:szCs w:val="24"/>
        </w:rPr>
        <w:t> to program for ALGE if you own a Mac, XCode now also have elegant</w:t>
      </w:r>
      <w:r>
        <w:rPr>
          <w:rFonts w:cs="Verdana" w:hAnsi="Verdana" w:eastAsia="Verdana" w:ascii="Verdana"/>
          <w:sz w:val="24"/>
          <w:szCs w:val="24"/>
        </w:rPr>
        <w:t> facilities and ALGE SDK has no issues with that too.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spacing w:before="60"/>
        <w:ind w:left="100"/>
      </w:pPr>
      <w:r>
        <w:rPr>
          <w:rFonts w:cs="Verdana" w:hAnsi="Verdana" w:eastAsia="Verdana" w:ascii="Verdana"/>
          <w:b/>
          <w:sz w:val="24"/>
          <w:szCs w:val="24"/>
        </w:rPr>
        <w:t>Why C/C++ ?</w:t>
      </w:r>
      <w:r>
        <w:rPr>
          <w:rFonts w:cs="Verdana" w:hAnsi="Verdana" w:eastAsia="Verdana" w:ascii="Verdana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213"/>
      </w:pPr>
      <w:r>
        <w:rPr>
          <w:rFonts w:cs="Verdana" w:hAnsi="Verdana" w:eastAsia="Verdana" w:ascii="Verdana"/>
          <w:sz w:val="24"/>
          <w:szCs w:val="24"/>
        </w:rPr>
        <w:t>C++ is a widely used </w:t>
      </w:r>
      <w:r>
        <w:rPr>
          <w:rFonts w:cs="Verdana" w:hAnsi="Verdana" w:eastAsia="Verdana" w:ascii="Verdana"/>
          <w:i/>
          <w:sz w:val="24"/>
          <w:szCs w:val="24"/>
        </w:rPr>
        <w:t>lingua facia </w:t>
      </w:r>
      <w:r>
        <w:rPr>
          <w:rFonts w:cs="Verdana" w:hAnsi="Verdana" w:eastAsia="Verdana" w:ascii="Verdana"/>
          <w:sz w:val="24"/>
          <w:szCs w:val="24"/>
        </w:rPr>
        <w:t>for game developers all around the</w:t>
      </w:r>
      <w:r>
        <w:rPr>
          <w:rFonts w:cs="Verdana" w:hAnsi="Verdana" w:eastAsia="Verdana" w:ascii="Verdana"/>
          <w:sz w:val="24"/>
          <w:szCs w:val="24"/>
        </w:rPr>
        <w:t> world. It is inherently portable and is designed for portability across</w:t>
      </w:r>
      <w:r>
        <w:rPr>
          <w:rFonts w:cs="Verdana" w:hAnsi="Verdana" w:eastAsia="Verdana" w:ascii="Verdana"/>
          <w:sz w:val="24"/>
          <w:szCs w:val="24"/>
        </w:rPr>
        <w:t> platforms. You can achieve unmatched performance in comparison with</w:t>
      </w:r>
      <w:r>
        <w:rPr>
          <w:rFonts w:cs="Verdana" w:hAnsi="Verdana" w:eastAsia="Verdana" w:ascii="Verdana"/>
          <w:sz w:val="24"/>
          <w:szCs w:val="24"/>
        </w:rPr>
        <w:t> other languages. You can develop mixed mode structured and object</w:t>
      </w:r>
      <w:r>
        <w:rPr>
          <w:rFonts w:cs="Verdana" w:hAnsi="Verdana" w:eastAsia="Verdana" w:ascii="Verdana"/>
          <w:sz w:val="24"/>
          <w:szCs w:val="24"/>
        </w:rPr>
        <w:t> oriented both. OpenGL ES is a C API so you program closer to the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68"/>
      </w:pPr>
      <w:r>
        <w:rPr>
          <w:rFonts w:cs="Verdana" w:hAnsi="Verdana" w:eastAsia="Verdana" w:ascii="Verdana"/>
          <w:sz w:val="24"/>
          <w:szCs w:val="24"/>
        </w:rPr>
        <w:t>metal. For 3D graphics certain C++ features are indispensable. Operator</w:t>
      </w:r>
      <w:r>
        <w:rPr>
          <w:rFonts w:cs="Verdana" w:hAnsi="Verdana" w:eastAsia="Verdana" w:ascii="Verdana"/>
          <w:sz w:val="24"/>
          <w:szCs w:val="24"/>
        </w:rPr>
        <w:t> overloading makes it possible to perform vector math in a syntactically</w:t>
      </w:r>
      <w:r>
        <w:rPr>
          <w:rFonts w:cs="Verdana" w:hAnsi="Verdana" w:eastAsia="Verdana" w:ascii="Verdana"/>
          <w:sz w:val="24"/>
          <w:szCs w:val="24"/>
        </w:rPr>
        <w:t> natural way. Templates allow the reuse of vector and matrix types using</w:t>
      </w:r>
      <w:r>
        <w:rPr>
          <w:rFonts w:cs="Verdana" w:hAnsi="Verdana" w:eastAsia="Verdana" w:ascii="Verdana"/>
          <w:sz w:val="24"/>
          <w:szCs w:val="24"/>
        </w:rPr>
        <w:t> a variety of underlying numerical representations. ALGE SDK includes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473"/>
      </w:pPr>
      <w:r>
        <w:rPr>
          <w:rFonts w:cs="Verdana" w:hAnsi="Verdana" w:eastAsia="Verdana" w:ascii="Verdana"/>
          <w:sz w:val="24"/>
          <w:szCs w:val="24"/>
        </w:rPr>
        <w:t>all Glue code necessary to interface your C/C++ vanilla code to the</w:t>
      </w:r>
      <w:r>
        <w:rPr>
          <w:rFonts w:cs="Verdana" w:hAnsi="Verdana" w:eastAsia="Verdana" w:ascii="Verdana"/>
          <w:sz w:val="24"/>
          <w:szCs w:val="24"/>
        </w:rPr>
        <w:t> platform specific code, on iOS ALGE uses Objective-C and for Android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254"/>
      </w:pPr>
      <w:r>
        <w:rPr>
          <w:rFonts w:cs="Verdana" w:hAnsi="Verdana" w:eastAsia="Verdana" w:ascii="Verdana"/>
          <w:sz w:val="24"/>
          <w:szCs w:val="24"/>
        </w:rPr>
        <w:t>it uses Java Native Interface to talk to the platform. But as a developer</w:t>
      </w:r>
      <w:r>
        <w:rPr>
          <w:rFonts w:cs="Verdana" w:hAnsi="Verdana" w:eastAsia="Verdana" w:ascii="Verdana"/>
          <w:sz w:val="24"/>
          <w:szCs w:val="24"/>
        </w:rPr>
        <w:t> your purview remains only Vanilla C/C++.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36"/>
          <w:szCs w:val="36"/>
        </w:rPr>
        <w:jc w:val="left"/>
        <w:ind w:left="100"/>
      </w:pPr>
      <w:r>
        <w:rPr>
          <w:rFonts w:cs="Verdana" w:hAnsi="Verdana" w:eastAsia="Verdana" w:ascii="Verdana"/>
          <w:b/>
          <w:sz w:val="36"/>
          <w:szCs w:val="36"/>
        </w:rPr>
        <w:t>Getting Started</w:t>
      </w:r>
      <w:r>
        <w:rPr>
          <w:rFonts w:cs="Verdana" w:hAnsi="Verdana" w:eastAsia="Verdana" w:ascii="Verdana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60"/>
      </w:pPr>
      <w:r>
        <w:rPr>
          <w:rFonts w:cs="Verdana" w:hAnsi="Verdana" w:eastAsia="Verdana" w:ascii="Verdana"/>
          <w:sz w:val="24"/>
          <w:szCs w:val="24"/>
        </w:rPr>
        <w:t>Assuming you are a developer who has good handle on C/C++ and are</w:t>
      </w:r>
      <w:r>
        <w:rPr>
          <w:rFonts w:cs="Verdana" w:hAnsi="Verdana" w:eastAsia="Verdana" w:ascii="Verdana"/>
          <w:sz w:val="24"/>
          <w:szCs w:val="24"/>
        </w:rPr>
        <w:t> perplexed from where to dwell further in App making and monetization.</w:t>
      </w:r>
      <w:r>
        <w:rPr>
          <w:rFonts w:cs="Verdana" w:hAnsi="Verdana" w:eastAsia="Verdana" w:ascii="Verdana"/>
          <w:sz w:val="24"/>
          <w:szCs w:val="24"/>
        </w:rPr>
        <w:t> You would like to present your idea to the world as quickly as possible to</w:t>
      </w:r>
      <w:r>
        <w:rPr>
          <w:rFonts w:cs="Verdana" w:hAnsi="Verdana" w:eastAsia="Verdana" w:ascii="Verdana"/>
          <w:sz w:val="24"/>
          <w:szCs w:val="24"/>
        </w:rPr>
        <w:t> the app store users.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126"/>
      </w:pPr>
      <w:r>
        <w:rPr>
          <w:rFonts w:cs="Verdana" w:hAnsi="Verdana" w:eastAsia="Verdana" w:ascii="Verdana"/>
          <w:sz w:val="24"/>
          <w:szCs w:val="24"/>
        </w:rPr>
        <w:t>If u own a Windows Machine you can develop using ALGE and sell your</w:t>
      </w:r>
      <w:r>
        <w:rPr>
          <w:rFonts w:cs="Verdana" w:hAnsi="Verdana" w:eastAsia="Verdana" w:ascii="Verdana"/>
          <w:sz w:val="24"/>
          <w:szCs w:val="24"/>
        </w:rPr>
        <w:t> app on Windows Marketplace, Intel AppUp, Android Marketplace right</w:t>
      </w:r>
      <w:r>
        <w:rPr>
          <w:rFonts w:cs="Verdana" w:hAnsi="Verdana" w:eastAsia="Verdana" w:ascii="Verdana"/>
          <w:sz w:val="24"/>
          <w:szCs w:val="24"/>
        </w:rPr>
        <w:t> out of the box. If u own a Mac you can test and port your App on iTunes</w:t>
      </w:r>
      <w:r>
        <w:rPr>
          <w:rFonts w:cs="Verdana" w:hAnsi="Verdana" w:eastAsia="Verdana" w:ascii="Verdana"/>
          <w:sz w:val="24"/>
          <w:szCs w:val="24"/>
        </w:rPr>
        <w:t> Store, Mac App Store and Android Marketplace. If U own both you can</w:t>
      </w:r>
      <w:r>
        <w:rPr>
          <w:rFonts w:cs="Verdana" w:hAnsi="Verdana" w:eastAsia="Verdana" w:ascii="Verdana"/>
          <w:sz w:val="24"/>
          <w:szCs w:val="24"/>
        </w:rPr>
        <w:t> develop on one machine and port to many possible outlets, Windows</w:t>
      </w:r>
      <w:r>
        <w:rPr>
          <w:rFonts w:cs="Verdana" w:hAnsi="Verdana" w:eastAsia="Verdana" w:ascii="Verdana"/>
          <w:sz w:val="24"/>
          <w:szCs w:val="24"/>
        </w:rPr>
        <w:t> Marketplace, Tunes App Store, Mac App Store, Android Marketplace and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103"/>
      </w:pPr>
      <w:r>
        <w:rPr>
          <w:rFonts w:cs="Verdana" w:hAnsi="Verdana" w:eastAsia="Verdana" w:ascii="Verdana"/>
          <w:sz w:val="24"/>
          <w:szCs w:val="24"/>
        </w:rPr>
        <w:t>the Intel AppUp Store. You may also distribute the Android Apps to third</w:t>
      </w:r>
      <w:r>
        <w:rPr>
          <w:rFonts w:cs="Verdana" w:hAnsi="Verdana" w:eastAsia="Verdana" w:ascii="Verdana"/>
          <w:sz w:val="24"/>
          <w:szCs w:val="24"/>
        </w:rPr>
        <w:t> party stores around the globe.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196"/>
        <w:sectPr>
          <w:pgSz w:w="12240" w:h="15840"/>
          <w:pgMar w:top="1380" w:bottom="280" w:left="1700" w:right="1520"/>
        </w:sectPr>
      </w:pPr>
      <w:r>
        <w:rPr>
          <w:rFonts w:cs="Verdana" w:hAnsi="Verdana" w:eastAsia="Verdana" w:ascii="Verdana"/>
          <w:sz w:val="24"/>
          <w:szCs w:val="24"/>
        </w:rPr>
        <w:t>When u have a ALGE compliant release candidate ready you can use</w:t>
      </w:r>
      <w:r>
        <w:rPr>
          <w:rFonts w:cs="Verdana" w:hAnsi="Verdana" w:eastAsia="Verdana" w:ascii="Verdana"/>
          <w:sz w:val="24"/>
          <w:szCs w:val="24"/>
        </w:rPr>
        <w:t> ALGE templates to port it right away. By the way you won’t have to</w:t>
      </w:r>
      <w:r>
        <w:rPr>
          <w:rFonts w:cs="Verdana" w:hAnsi="Verdana" w:eastAsia="Verdana" w:ascii="Verdana"/>
          <w:sz w:val="24"/>
          <w:szCs w:val="24"/>
        </w:rPr>
        <w:t> rewrite your app as when moving from one machine to another as your</w:t>
      </w:r>
      <w:r>
        <w:rPr>
          <w:rFonts w:cs="Verdana" w:hAnsi="Verdana" w:eastAsia="Verdana" w:ascii="Verdana"/>
          <w:sz w:val="24"/>
          <w:szCs w:val="24"/>
        </w:rPr>
        <w:t> App is ALGE compliant i.e Vanilla. So you have maximum reach and a</w:t>
      </w:r>
      <w:r>
        <w:rPr>
          <w:rFonts w:cs="Verdana" w:hAnsi="Verdana" w:eastAsia="Verdana" w:ascii="Verdana"/>
          <w:sz w:val="24"/>
          <w:szCs w:val="24"/>
        </w:rPr>
        <w:t> fairly broad user base unmatched by any other SDK offerings. I suspect</w:t>
      </w:r>
      <w:r>
        <w:rPr>
          <w:rFonts w:cs="Verdana" w:hAnsi="Verdana" w:eastAsia="Verdana" w:ascii="Verdana"/>
          <w:sz w:val="24"/>
          <w:szCs w:val="24"/>
        </w:rPr>
        <w:t> you are now feeling the Adrenaline rush as part of ALGE process, and</w:t>
      </w:r>
      <w:r>
        <w:rPr>
          <w:rFonts w:cs="Verdana" w:hAnsi="Verdana" w:eastAsia="Verdana" w:ascii="Verdana"/>
          <w:sz w:val="24"/>
          <w:szCs w:val="24"/>
        </w:rPr>
        <w:t> Wait the moment you would be finished by the prototype you would be</w:t>
      </w:r>
      <w:r>
        <w:rPr>
          <w:rFonts w:cs="Verdana" w:hAnsi="Verdana" w:eastAsia="Verdana" w:ascii="Verdana"/>
          <w:sz w:val="24"/>
          <w:szCs w:val="24"/>
        </w:rPr>
        <w:t> enthralled by the possible prompt porting schemes ready to comply to</w:t>
      </w:r>
      <w:r>
        <w:rPr>
          <w:rFonts w:cs="Verdana" w:hAnsi="Verdana" w:eastAsia="Verdana" w:ascii="Verdana"/>
          <w:sz w:val="24"/>
          <w:szCs w:val="24"/>
        </w:rPr>
        <w:t> your instructions.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spacing w:before="60"/>
        <w:ind w:left="100" w:right="302"/>
      </w:pPr>
      <w:r>
        <w:rPr>
          <w:rFonts w:cs="Verdana" w:hAnsi="Verdana" w:eastAsia="Verdana" w:ascii="Verdana"/>
          <w:sz w:val="24"/>
          <w:szCs w:val="24"/>
        </w:rPr>
        <w:t>A common repository or version control system on your networked</w:t>
      </w:r>
      <w:r>
        <w:rPr>
          <w:rFonts w:cs="Verdana" w:hAnsi="Verdana" w:eastAsia="Verdana" w:ascii="Verdana"/>
          <w:sz w:val="24"/>
          <w:szCs w:val="24"/>
        </w:rPr>
        <w:t> machines is recommended to transfer App codebase. If u prefer to use</w:t>
      </w:r>
      <w:r>
        <w:rPr>
          <w:rFonts w:cs="Verdana" w:hAnsi="Verdana" w:eastAsia="Verdana" w:ascii="Verdana"/>
          <w:sz w:val="24"/>
          <w:szCs w:val="24"/>
        </w:rPr>
        <w:t> cloud ‘Windows Live Mesh’ is a very good way to maintain a common</w:t>
      </w:r>
      <w:r>
        <w:rPr>
          <w:rFonts w:cs="Verdana" w:hAnsi="Verdana" w:eastAsia="Verdana" w:ascii="Verdana"/>
          <w:sz w:val="24"/>
          <w:szCs w:val="24"/>
        </w:rPr>
        <w:t> repository for a beginner.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both"/>
        <w:ind w:left="100" w:right="71"/>
      </w:pPr>
      <w:r>
        <w:rPr>
          <w:rFonts w:cs="Verdana" w:hAnsi="Verdana" w:eastAsia="Verdana" w:ascii="Verdana"/>
          <w:sz w:val="24"/>
          <w:szCs w:val="24"/>
        </w:rPr>
        <w:t>Make your plan to get hold of test devices for every platform you intend</w:t>
      </w:r>
      <w:r>
        <w:rPr>
          <w:rFonts w:cs="Verdana" w:hAnsi="Verdana" w:eastAsia="Verdana" w:ascii="Verdana"/>
          <w:sz w:val="24"/>
          <w:szCs w:val="24"/>
        </w:rPr>
        <w:t> to use. You would probably already own a device that supports OpenGL</w:t>
      </w:r>
      <w:r>
        <w:rPr>
          <w:rFonts w:cs="Verdana" w:hAnsi="Verdana" w:eastAsia="Verdana" w:ascii="Verdana"/>
          <w:sz w:val="24"/>
          <w:szCs w:val="24"/>
        </w:rPr>
        <w:t> ES. I started from buying a cheap iPod Touch 2G and an Android G1 and</w:t>
      </w:r>
      <w:r>
        <w:rPr>
          <w:rFonts w:cs="Verdana" w:hAnsi="Verdana" w:eastAsia="Verdana" w:ascii="Verdana"/>
          <w:sz w:val="24"/>
          <w:szCs w:val="24"/>
        </w:rPr>
        <w:t> released apps for iPhone 4, Galaxy Tab, and even iPad. The Apps paid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/>
      </w:pPr>
      <w:r>
        <w:rPr>
          <w:rFonts w:cs="Verdana" w:hAnsi="Verdana" w:eastAsia="Verdana" w:ascii="Verdana"/>
          <w:sz w:val="24"/>
          <w:szCs w:val="24"/>
        </w:rPr>
        <w:t>off well for upgrades.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234"/>
      </w:pPr>
      <w:r>
        <w:rPr>
          <w:rFonts w:cs="Verdana" w:hAnsi="Verdana" w:eastAsia="Verdana" w:ascii="Verdana"/>
          <w:sz w:val="24"/>
          <w:szCs w:val="24"/>
        </w:rPr>
        <w:t>Jumping into Apple territory means you need a Mac (could be cheap</w:t>
      </w:r>
      <w:r>
        <w:rPr>
          <w:rFonts w:cs="Verdana" w:hAnsi="Verdana" w:eastAsia="Verdana" w:ascii="Verdana"/>
          <w:sz w:val="24"/>
          <w:szCs w:val="24"/>
        </w:rPr>
        <w:t> Mac Mini) but that’s worth investing for a starter. Few SDK paradigms</w:t>
      </w:r>
      <w:r>
        <w:rPr>
          <w:rFonts w:cs="Verdana" w:hAnsi="Verdana" w:eastAsia="Verdana" w:ascii="Verdana"/>
          <w:sz w:val="24"/>
          <w:szCs w:val="24"/>
        </w:rPr>
        <w:t> claim to write complete iOS App on Windows PC without even requiring</w:t>
      </w:r>
      <w:r>
        <w:rPr>
          <w:rFonts w:cs="Verdana" w:hAnsi="Verdana" w:eastAsia="Verdana" w:ascii="Verdana"/>
          <w:sz w:val="24"/>
          <w:szCs w:val="24"/>
        </w:rPr>
        <w:t> the platform device. Come On!! Getting hold of a low spec device on</w:t>
      </w:r>
      <w:r>
        <w:rPr>
          <w:rFonts w:cs="Verdana" w:hAnsi="Verdana" w:eastAsia="Verdana" w:ascii="Verdana"/>
          <w:sz w:val="24"/>
          <w:szCs w:val="24"/>
        </w:rPr>
        <w:t> which you users will actually use and feel your app is not at all a bad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83"/>
      </w:pPr>
      <w:r>
        <w:rPr>
          <w:rFonts w:cs="Verdana" w:hAnsi="Verdana" w:eastAsia="Verdana" w:ascii="Verdana"/>
          <w:sz w:val="24"/>
          <w:szCs w:val="24"/>
        </w:rPr>
        <w:t>bet considering the usability and lovability of these devices. After all you</w:t>
      </w:r>
      <w:r>
        <w:rPr>
          <w:rFonts w:cs="Verdana" w:hAnsi="Verdana" w:eastAsia="Verdana" w:ascii="Verdana"/>
          <w:sz w:val="24"/>
          <w:szCs w:val="24"/>
        </w:rPr>
        <w:t> are required to invest essentially in App Developer programs and beta</w:t>
      </w:r>
      <w:r>
        <w:rPr>
          <w:rFonts w:cs="Verdana" w:hAnsi="Verdana" w:eastAsia="Verdana" w:ascii="Verdana"/>
          <w:sz w:val="24"/>
          <w:szCs w:val="24"/>
        </w:rPr>
        <w:t> testers, why not invest in a device of the OEM in whose ecosystem you</w:t>
      </w:r>
      <w:r>
        <w:rPr>
          <w:rFonts w:cs="Verdana" w:hAnsi="Verdana" w:eastAsia="Verdana" w:ascii="Verdana"/>
          <w:sz w:val="24"/>
          <w:szCs w:val="24"/>
        </w:rPr>
        <w:t> are going to benefit from.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124"/>
      </w:pPr>
      <w:r>
        <w:rPr>
          <w:rFonts w:cs="Verdana" w:hAnsi="Verdana" w:eastAsia="Verdana" w:ascii="Verdana"/>
          <w:sz w:val="24"/>
          <w:szCs w:val="24"/>
        </w:rPr>
        <w:t>As Android tools for both OSX and Windows are available, you can even</w:t>
      </w:r>
      <w:r>
        <w:rPr>
          <w:rFonts w:cs="Verdana" w:hAnsi="Verdana" w:eastAsia="Verdana" w:ascii="Verdana"/>
          <w:sz w:val="24"/>
          <w:szCs w:val="24"/>
        </w:rPr>
        <w:t> start developing on a Windows Workstation and release Apps to Android</w:t>
      </w:r>
      <w:r>
        <w:rPr>
          <w:rFonts w:cs="Verdana" w:hAnsi="Verdana" w:eastAsia="Verdana" w:ascii="Verdana"/>
          <w:sz w:val="24"/>
          <w:szCs w:val="24"/>
        </w:rPr>
        <w:t> community. Monetizing Android Apps require you to incorporate Ad</w:t>
      </w:r>
      <w:r>
        <w:rPr>
          <w:rFonts w:cs="Verdana" w:hAnsi="Verdana" w:eastAsia="Verdana" w:ascii="Verdana"/>
          <w:sz w:val="24"/>
          <w:szCs w:val="24"/>
        </w:rPr>
        <w:t> based services and the Good News is that ALGE SDK has pre-configured</w:t>
      </w:r>
      <w:r>
        <w:rPr>
          <w:rFonts w:cs="Verdana" w:hAnsi="Verdana" w:eastAsia="Verdana" w:ascii="Verdana"/>
          <w:sz w:val="24"/>
          <w:szCs w:val="24"/>
        </w:rPr>
        <w:t> Admob (In App Ads)  and Airpush (Out of App Ads) SDK so your first</w:t>
      </w:r>
      <w:r>
        <w:rPr>
          <w:rFonts w:cs="Verdana" w:hAnsi="Verdana" w:eastAsia="Verdana" w:ascii="Verdana"/>
          <w:sz w:val="24"/>
          <w:szCs w:val="24"/>
        </w:rPr>
        <w:t> Hello World App also shows up the Ads out of the box.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36"/>
          <w:szCs w:val="36"/>
        </w:rPr>
        <w:jc w:val="left"/>
        <w:ind w:left="100"/>
      </w:pPr>
      <w:r>
        <w:rPr>
          <w:rFonts w:cs="Verdana" w:hAnsi="Verdana" w:eastAsia="Verdana" w:ascii="Verdana"/>
          <w:b/>
          <w:sz w:val="36"/>
          <w:szCs w:val="36"/>
        </w:rPr>
        <w:t>Installing the ALGE SDK</w:t>
      </w:r>
      <w:r>
        <w:rPr>
          <w:rFonts w:cs="Verdana" w:hAnsi="Verdana" w:eastAsia="Verdana" w:ascii="Verdana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328"/>
      </w:pPr>
      <w:r>
        <w:rPr>
          <w:rFonts w:cs="Verdana" w:hAnsi="Verdana" w:eastAsia="Verdana" w:ascii="Verdana"/>
          <w:sz w:val="24"/>
          <w:szCs w:val="24"/>
        </w:rPr>
        <w:t>The installation is pretty straightforward. Extract the package to your</w:t>
      </w:r>
      <w:r>
        <w:rPr>
          <w:rFonts w:cs="Verdana" w:hAnsi="Verdana" w:eastAsia="Verdana" w:ascii="Verdana"/>
          <w:sz w:val="24"/>
          <w:szCs w:val="24"/>
        </w:rPr>
        <w:t> repository and you are good to Go. First step would be to use and Run</w:t>
      </w:r>
      <w:r>
        <w:rPr>
          <w:rFonts w:cs="Verdana" w:hAnsi="Verdana" w:eastAsia="Verdana" w:ascii="Verdana"/>
          <w:sz w:val="24"/>
          <w:szCs w:val="24"/>
        </w:rPr>
        <w:t> existing provided Applications to get the idea of the Caps. Gather your</w:t>
      </w:r>
      <w:r>
        <w:rPr>
          <w:rFonts w:cs="Verdana" w:hAnsi="Verdana" w:eastAsia="Verdana" w:ascii="Verdana"/>
          <w:sz w:val="24"/>
          <w:szCs w:val="24"/>
        </w:rPr>
        <w:t> devices, iPod touch, iPhone , Android Phone, iPad, Atom Notebook etc</w:t>
      </w:r>
      <w:r>
        <w:rPr>
          <w:rFonts w:cs="Verdana" w:hAnsi="Verdana" w:eastAsia="Verdana" w:ascii="Verdana"/>
          <w:sz w:val="24"/>
          <w:szCs w:val="24"/>
        </w:rPr>
        <w:t> to automatically build an existing App from source. ALGE SDK Folder</w:t>
      </w:r>
      <w:r>
        <w:rPr>
          <w:rFonts w:cs="Verdana" w:hAnsi="Verdana" w:eastAsia="Verdana" w:ascii="Verdana"/>
          <w:sz w:val="24"/>
          <w:szCs w:val="24"/>
        </w:rPr>
        <w:t> can be copied to another machine and would run as all paths are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144"/>
        <w:sectPr>
          <w:pgSz w:w="12240" w:h="15840"/>
          <w:pgMar w:top="1380" w:bottom="280" w:left="1700" w:right="1540"/>
        </w:sectPr>
      </w:pPr>
      <w:r>
        <w:rPr>
          <w:rFonts w:cs="Verdana" w:hAnsi="Verdana" w:eastAsia="Verdana" w:ascii="Verdana"/>
          <w:sz w:val="24"/>
          <w:szCs w:val="24"/>
        </w:rPr>
        <w:t>relative. It also simplifies to zip your App Folder to backup all your work</w:t>
      </w:r>
      <w:r>
        <w:rPr>
          <w:rFonts w:cs="Verdana" w:hAnsi="Verdana" w:eastAsia="Verdana" w:ascii="Verdana"/>
          <w:sz w:val="24"/>
          <w:szCs w:val="24"/>
        </w:rPr>
        <w:t> periodically.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spacing w:before="17"/>
        <w:ind w:left="100" w:right="120"/>
      </w:pPr>
      <w:r>
        <w:rPr>
          <w:rFonts w:cs="Verdana" w:hAnsi="Verdana" w:eastAsia="Verdana" w:ascii="Verdana"/>
          <w:sz w:val="24"/>
          <w:szCs w:val="24"/>
        </w:rPr>
        <w:t>Under the platforms folder you can find IDE project templates. To take</w:t>
      </w:r>
      <w:r>
        <w:rPr>
          <w:rFonts w:cs="Verdana" w:hAnsi="Verdana" w:eastAsia="Verdana" w:ascii="Verdana"/>
          <w:sz w:val="24"/>
          <w:szCs w:val="24"/>
        </w:rPr>
        <w:t> a start Let’s compile and a defacto demo application </w:t>
      </w:r>
      <w:r>
        <w:rPr>
          <w:rFonts w:cs="Verdana" w:hAnsi="Verdana" w:eastAsia="Verdana" w:ascii="Verdana"/>
          <w:b/>
          <w:sz w:val="24"/>
          <w:szCs w:val="24"/>
        </w:rPr>
        <w:t>‘Lesson03’</w:t>
      </w:r>
      <w:r>
        <w:rPr>
          <w:rFonts w:cs="Verdana" w:hAnsi="Verdana" w:eastAsia="Verdana" w:ascii="Verdana"/>
          <w:sz w:val="24"/>
          <w:szCs w:val="24"/>
        </w:rPr>
        <w:t>. In</w:t>
      </w:r>
      <w:r>
        <w:rPr>
          <w:rFonts w:cs="Verdana" w:hAnsi="Verdana" w:eastAsia="Verdana" w:ascii="Verdana"/>
          <w:sz w:val="24"/>
          <w:szCs w:val="24"/>
        </w:rPr>
        <w:t> fact this is an Alge compatible port of Lesson03 of the defacto OpenGL</w:t>
      </w:r>
      <w:hyperlink r:id="rId5">
        <w:r>
          <w:rPr>
            <w:rFonts w:cs="Verdana" w:hAnsi="Verdana" w:eastAsia="Verdana" w:ascii="Verdana"/>
            <w:sz w:val="24"/>
            <w:szCs w:val="24"/>
          </w:rPr>
          <w:t> tutorials of NeHe (original is found at http://nehe.gamedev.net). This</w:t>
        </w:r>
        <w:r>
          <w:rPr>
            <w:rFonts w:cs="Verdana" w:hAnsi="Verdana" w:eastAsia="Verdana" w:ascii="Verdana"/>
            <w:sz w:val="24"/>
            <w:szCs w:val="24"/>
          </w:rPr>
          <w:t> App displays a colored rectangle and a colored Quad on the Screen.</w:t>
        </w:r>
        <w:r>
          <w:rPr>
            <w:rFonts w:cs="Verdana" w:hAnsi="Verdana" w:eastAsia="Verdana" w:ascii="Verdana"/>
            <w:sz w:val="24"/>
            <w:szCs w:val="24"/>
          </w:rPr>
          <w:t> You would be glad that Lesson 01 and Lesson 02 are not required</w:t>
        </w:r>
      </w:hyperlink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408"/>
        <w:sectPr>
          <w:pgMar w:header="1504" w:footer="0" w:top="1860" w:bottom="280" w:left="1700" w:right="1720"/>
          <w:headerReference w:type="default" r:id="rId4"/>
          <w:pgSz w:w="12240" w:h="15840"/>
        </w:sectPr>
      </w:pPr>
      <w:r>
        <w:rPr>
          <w:rFonts w:cs="Verdana" w:hAnsi="Verdana" w:eastAsia="Verdana" w:ascii="Verdana"/>
          <w:sz w:val="24"/>
          <w:szCs w:val="24"/>
        </w:rPr>
        <w:t>as initialization of GL Context and window creating has already been</w:t>
      </w:r>
      <w:r>
        <w:rPr>
          <w:rFonts w:cs="Verdana" w:hAnsi="Verdana" w:eastAsia="Verdana" w:ascii="Verdana"/>
          <w:sz w:val="24"/>
          <w:szCs w:val="24"/>
        </w:rPr>
        <w:t> catered for by ALGE framework.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spacing w:before="17"/>
        <w:ind w:left="100" w:right="64"/>
      </w:pPr>
      <w:r>
        <w:rPr>
          <w:rFonts w:cs="Verdana" w:hAnsi="Verdana" w:eastAsia="Verdana" w:ascii="Verdana"/>
          <w:sz w:val="24"/>
          <w:szCs w:val="24"/>
        </w:rPr>
        <w:t>Check that you have properly configured iOS SDK and XCode IDE</w:t>
      </w:r>
      <w:r>
        <w:rPr>
          <w:rFonts w:cs="Verdana" w:hAnsi="Verdana" w:eastAsia="Verdana" w:ascii="Verdana"/>
          <w:sz w:val="24"/>
          <w:szCs w:val="24"/>
        </w:rPr>
        <w:t> installed on your Mac. You can counter check it by creating and running</w:t>
      </w:r>
      <w:r>
        <w:rPr>
          <w:rFonts w:cs="Verdana" w:hAnsi="Verdana" w:eastAsia="Verdana" w:ascii="Verdana"/>
          <w:sz w:val="24"/>
          <w:szCs w:val="24"/>
        </w:rPr>
        <w:t> standard OpenGL ES Template provided in XCode.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730"/>
      </w:pPr>
      <w:r>
        <w:rPr>
          <w:rFonts w:cs="Verdana" w:hAnsi="Verdana" w:eastAsia="Verdana" w:ascii="Verdana"/>
          <w:sz w:val="24"/>
          <w:szCs w:val="24"/>
        </w:rPr>
        <w:t>Coming to ALGE, In XCode open up the Project file (.xcodeproj) in</w:t>
      </w:r>
      <w:r>
        <w:rPr>
          <w:rFonts w:cs="Verdana" w:hAnsi="Verdana" w:eastAsia="Verdana" w:ascii="Verdana"/>
          <w:sz w:val="24"/>
          <w:szCs w:val="24"/>
        </w:rPr>
        <w:t> provided in the Platforms/Alge-iPhone directory.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spacing w:lineRule="exact" w:line="280"/>
        <w:ind w:left="100"/>
      </w:pPr>
      <w:r>
        <w:pict>
          <v:shape type="#_x0000_t75" style="position:absolute;margin-left:90pt;margin-top:29.1645pt;width:143.55pt;height:71.55pt;mso-position-horizontal-relative:page;mso-position-vertical-relative:paragraph;z-index:-524">
            <v:imagedata o:title="" r:id="rId7"/>
          </v:shape>
        </w:pict>
      </w:r>
      <w:r>
        <w:rPr>
          <w:rFonts w:cs="Verdana" w:hAnsi="Verdana" w:eastAsia="Verdana" w:ascii="Verdana"/>
          <w:position w:val="-2"/>
          <w:sz w:val="24"/>
          <w:szCs w:val="24"/>
        </w:rPr>
        <w:t>Step#1 – Name your Project; in this case ‘Lesson03’.</w:t>
      </w:r>
      <w:r>
        <w:rPr>
          <w:rFonts w:cs="Verdana" w:hAnsi="Verdana" w:eastAsia="Verdana" w:ascii="Verdana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spacing w:before="17" w:lineRule="exact" w:line="280"/>
        <w:ind w:left="100"/>
      </w:pPr>
      <w:r>
        <w:pict>
          <v:shape type="#_x0000_t75" style="position:absolute;margin-left:90pt;margin-top:29.9545pt;width:269.2pt;height:66.12pt;mso-position-horizontal-relative:page;mso-position-vertical-relative:paragraph;z-index:-523">
            <v:imagedata o:title="" r:id="rId8"/>
          </v:shape>
        </w:pict>
      </w:r>
      <w:r>
        <w:rPr>
          <w:rFonts w:cs="Verdana" w:hAnsi="Verdana" w:eastAsia="Verdana" w:ascii="Verdana"/>
          <w:position w:val="-2"/>
          <w:sz w:val="24"/>
          <w:szCs w:val="24"/>
        </w:rPr>
        <w:t>Step#2 – Name your Product; in this case ‘Lesson03’.</w:t>
      </w:r>
      <w:r>
        <w:rPr>
          <w:rFonts w:cs="Verdana" w:hAnsi="Verdana" w:eastAsia="Verdana" w:ascii="Verdana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spacing w:before="17"/>
        <w:ind w:left="100" w:right="520"/>
      </w:pPr>
      <w:r>
        <w:rPr>
          <w:rFonts w:cs="Verdana" w:hAnsi="Verdana" w:eastAsia="Verdana" w:ascii="Verdana"/>
          <w:sz w:val="24"/>
          <w:szCs w:val="24"/>
        </w:rPr>
        <w:t>Step#3 – Specify Resource Files; in this case SKIP THIS STEP as no</w:t>
      </w:r>
      <w:r>
        <w:rPr>
          <w:rFonts w:cs="Verdana" w:hAnsi="Verdana" w:eastAsia="Verdana" w:ascii="Verdana"/>
          <w:sz w:val="24"/>
          <w:szCs w:val="24"/>
        </w:rPr>
        <w:t> resource files are required.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/>
      </w:pPr>
      <w:r>
        <w:rPr>
          <w:rFonts w:cs="Verdana" w:hAnsi="Verdana" w:eastAsia="Verdana" w:ascii="Verdana"/>
          <w:sz w:val="24"/>
          <w:szCs w:val="24"/>
        </w:rPr>
        <w:t>Step#4 – Set Candidate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18"/>
          <w:szCs w:val="18"/>
        </w:rPr>
        <w:jc w:val="left"/>
        <w:ind w:left="100"/>
      </w:pPr>
      <w:r>
        <w:rPr>
          <w:rFonts w:cs="Verdana" w:hAnsi="Verdana" w:eastAsia="Verdana" w:ascii="Verdana"/>
          <w:sz w:val="18"/>
          <w:szCs w:val="18"/>
        </w:rPr>
        <w:t>change</w:t>
      </w:r>
    </w:p>
    <w:p>
      <w:pPr>
        <w:rPr>
          <w:rFonts w:cs="Verdana" w:hAnsi="Verdana" w:eastAsia="Verdana" w:ascii="Verdana"/>
          <w:sz w:val="18"/>
          <w:szCs w:val="18"/>
        </w:rPr>
        <w:jc w:val="left"/>
        <w:ind w:left="100" w:right="3814"/>
      </w:pPr>
      <w:r>
        <w:rPr>
          <w:rFonts w:cs="Verdana" w:hAnsi="Verdana" w:eastAsia="Verdana" w:ascii="Verdana"/>
          <w:color w:val="0000FF"/>
          <w:sz w:val="18"/>
          <w:szCs w:val="18"/>
        </w:rPr>
        <w:t>#define CANDIDATE </w:t>
      </w:r>
      <w:r>
        <w:rPr>
          <w:rFonts w:cs="Verdana" w:hAnsi="Verdana" w:eastAsia="Verdana" w:ascii="Verdana"/>
          <w:color w:val="A31414"/>
          <w:sz w:val="18"/>
          <w:szCs w:val="18"/>
        </w:rPr>
        <w:t>"../../../Apps/</w:t>
      </w:r>
      <w:r>
        <w:rPr>
          <w:rFonts w:cs="Verdana" w:hAnsi="Verdana" w:eastAsia="Verdana" w:ascii="Verdana"/>
          <w:color w:val="A31414"/>
          <w:sz w:val="18"/>
          <w:szCs w:val="18"/>
          <w:highlight w:val="cyan"/>
        </w:rPr>
        <w:t>APPNAME</w:t>
      </w:r>
      <w:r>
        <w:rPr>
          <w:rFonts w:cs="Verdana" w:hAnsi="Verdana" w:eastAsia="Verdana" w:ascii="Verdana"/>
          <w:color w:val="A31414"/>
          <w:sz w:val="18"/>
          <w:szCs w:val="18"/>
          <w:highlight w:val="cyan"/>
        </w:rPr>
      </w:r>
      <w:r>
        <w:rPr>
          <w:rFonts w:cs="Verdana" w:hAnsi="Verdana" w:eastAsia="Verdana" w:ascii="Verdana"/>
          <w:color w:val="A31414"/>
          <w:sz w:val="18"/>
          <w:szCs w:val="18"/>
        </w:rPr>
      </w:r>
      <w:r>
        <w:rPr>
          <w:rFonts w:cs="Verdana" w:hAnsi="Verdana" w:eastAsia="Verdana" w:ascii="Verdana"/>
          <w:color w:val="A31414"/>
          <w:sz w:val="18"/>
          <w:szCs w:val="18"/>
        </w:rPr>
        <w:t>/App.hpp"</w:t>
      </w:r>
      <w:r>
        <w:rPr>
          <w:rFonts w:cs="Verdana" w:hAnsi="Verdana" w:eastAsia="Verdana" w:ascii="Verdana"/>
          <w:color w:val="A31414"/>
          <w:sz w:val="18"/>
          <w:szCs w:val="18"/>
        </w:rPr>
        <w:t> to</w:t>
      </w:r>
      <w:r>
        <w:rPr>
          <w:rFonts w:cs="Verdana" w:hAnsi="Verdana" w:eastAsia="Verdana" w:ascii="Verdana"/>
          <w:color w:val="000000"/>
          <w:sz w:val="18"/>
          <w:szCs w:val="18"/>
        </w:rPr>
      </w:r>
    </w:p>
    <w:p>
      <w:pPr>
        <w:rPr>
          <w:rFonts w:cs="Verdana" w:hAnsi="Verdana" w:eastAsia="Verdana" w:ascii="Verdana"/>
          <w:sz w:val="18"/>
          <w:szCs w:val="18"/>
        </w:rPr>
        <w:jc w:val="left"/>
        <w:ind w:left="100"/>
      </w:pPr>
      <w:r>
        <w:rPr>
          <w:rFonts w:cs="Verdana" w:hAnsi="Verdana" w:eastAsia="Verdana" w:ascii="Verdana"/>
          <w:color w:val="0000FF"/>
          <w:sz w:val="18"/>
          <w:szCs w:val="18"/>
        </w:rPr>
        <w:t>#define CANDIDATE </w:t>
      </w:r>
      <w:r>
        <w:rPr>
          <w:rFonts w:cs="Verdana" w:hAnsi="Verdana" w:eastAsia="Verdana" w:ascii="Verdana"/>
          <w:color w:val="A31414"/>
          <w:sz w:val="18"/>
          <w:szCs w:val="18"/>
        </w:rPr>
        <w:t>"../../../Apps/</w:t>
      </w:r>
      <w:r>
        <w:rPr>
          <w:rFonts w:cs="Verdana" w:hAnsi="Verdana" w:eastAsia="Verdana" w:ascii="Verdana"/>
          <w:color w:val="A31414"/>
          <w:sz w:val="18"/>
          <w:szCs w:val="18"/>
          <w:highlight w:val="cyan"/>
        </w:rPr>
        <w:t>Lesson03</w:t>
      </w:r>
      <w:r>
        <w:rPr>
          <w:rFonts w:cs="Verdana" w:hAnsi="Verdana" w:eastAsia="Verdana" w:ascii="Verdana"/>
          <w:color w:val="A31414"/>
          <w:sz w:val="18"/>
          <w:szCs w:val="18"/>
          <w:highlight w:val="cyan"/>
        </w:rPr>
      </w:r>
      <w:r>
        <w:rPr>
          <w:rFonts w:cs="Verdana" w:hAnsi="Verdana" w:eastAsia="Verdana" w:ascii="Verdana"/>
          <w:color w:val="A31414"/>
          <w:sz w:val="18"/>
          <w:szCs w:val="18"/>
        </w:rPr>
      </w:r>
      <w:r>
        <w:rPr>
          <w:rFonts w:cs="Verdana" w:hAnsi="Verdana" w:eastAsia="Verdana" w:ascii="Verdana"/>
          <w:color w:val="A31414"/>
          <w:sz w:val="18"/>
          <w:szCs w:val="18"/>
        </w:rPr>
        <w:t>/App.hpp"</w:t>
      </w:r>
      <w:r>
        <w:rPr>
          <w:rFonts w:cs="Verdana" w:hAnsi="Verdana" w:eastAsia="Verdana" w:ascii="Verdana"/>
          <w:color w:val="0000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spacing w:lineRule="exact" w:line="280"/>
        <w:ind w:left="100"/>
      </w:pPr>
      <w:r>
        <w:pict>
          <v:shape type="#_x0000_t75" style="position:absolute;margin-left:90pt;margin-top:28.1945pt;width:152.39pt;height:37.73pt;mso-position-horizontal-relative:page;mso-position-vertical-relative:paragraph;z-index:-522">
            <v:imagedata o:title="" r:id="rId9"/>
          </v:shape>
        </w:pict>
      </w:r>
      <w:r>
        <w:rPr>
          <w:rFonts w:cs="Verdana" w:hAnsi="Verdana" w:eastAsia="Verdana" w:ascii="Verdana"/>
          <w:position w:val="-2"/>
          <w:sz w:val="24"/>
          <w:szCs w:val="24"/>
        </w:rPr>
        <w:t>Step#5 – Set Active Device Scheme and Run</w:t>
      </w:r>
      <w:r>
        <w:rPr>
          <w:rFonts w:cs="Verdana" w:hAnsi="Verdana" w:eastAsia="Verdana" w:ascii="Verdana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spacing w:before="17"/>
        <w:ind w:left="100"/>
      </w:pPr>
      <w:r>
        <w:rPr>
          <w:rFonts w:cs="Verdana" w:hAnsi="Verdana" w:eastAsia="Verdana" w:ascii="Verdana"/>
          <w:sz w:val="24"/>
          <w:szCs w:val="24"/>
        </w:rPr>
        <w:t>You should see the XCode firing up the iOS Simulator and your First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/>
        <w:sectPr>
          <w:pgMar w:header="1504" w:footer="0" w:top="1860" w:bottom="280" w:left="1700" w:right="1660"/>
          <w:headerReference w:type="default" r:id="rId6"/>
          <w:pgSz w:w="12240" w:h="15840"/>
        </w:sectPr>
      </w:pPr>
      <w:r>
        <w:rPr>
          <w:rFonts w:cs="Verdana" w:hAnsi="Verdana" w:eastAsia="Verdana" w:ascii="Verdana"/>
          <w:sz w:val="24"/>
          <w:szCs w:val="24"/>
        </w:rPr>
        <w:t>Demo App is Running.</w:t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shape type="#_x0000_t75" style="position:absolute;margin-left:90pt;margin-top:72pt;width:185.98pt;height:361.9pt;mso-position-horizontal-relative:page;mso-position-vertical-relative:page;z-index:-521">
            <v:imagedata o:title="" r:id="rId11"/>
          </v:shape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spacing w:before="17"/>
        <w:ind w:left="100" w:right="264"/>
      </w:pPr>
      <w:r>
        <w:rPr>
          <w:rFonts w:cs="Verdana" w:hAnsi="Verdana" w:eastAsia="Verdana" w:ascii="Verdana"/>
          <w:sz w:val="24"/>
          <w:szCs w:val="24"/>
        </w:rPr>
        <w:t>Lets Generalize the Configuration Steps to Develop/Run/Port any App</w:t>
      </w:r>
      <w:r>
        <w:rPr>
          <w:rFonts w:cs="Verdana" w:hAnsi="Verdana" w:eastAsia="Verdana" w:ascii="Verdana"/>
          <w:sz w:val="24"/>
          <w:szCs w:val="24"/>
        </w:rPr>
        <w:t> using XCode in four easy to remember steps.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/>
      </w:pPr>
      <w:r>
        <w:rPr>
          <w:rFonts w:cs="Verdana" w:hAnsi="Verdana" w:eastAsia="Verdana" w:ascii="Verdana"/>
          <w:sz w:val="24"/>
          <w:szCs w:val="24"/>
        </w:rPr>
        <w:t>Step A – Name your Project/ Product;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1898"/>
      </w:pPr>
      <w:r>
        <w:rPr>
          <w:rFonts w:cs="Verdana" w:hAnsi="Verdana" w:eastAsia="Verdana" w:ascii="Verdana"/>
          <w:sz w:val="24"/>
          <w:szCs w:val="24"/>
        </w:rPr>
        <w:t>Step B – Add Resource files to Project; (described later)</w:t>
      </w:r>
      <w:r>
        <w:rPr>
          <w:rFonts w:cs="Verdana" w:hAnsi="Verdana" w:eastAsia="Verdana" w:ascii="Verdana"/>
          <w:sz w:val="24"/>
          <w:szCs w:val="24"/>
        </w:rPr>
        <w:t> Step C – Set Candidate;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/>
        <w:sectPr>
          <w:pgMar w:header="0" w:footer="0" w:top="1480" w:bottom="280" w:left="1700" w:right="1720"/>
          <w:headerReference w:type="default" r:id="rId10"/>
          <w:pgSz w:w="12240" w:h="15840"/>
        </w:sectPr>
      </w:pPr>
      <w:r>
        <w:rPr>
          <w:rFonts w:cs="Verdana" w:hAnsi="Verdana" w:eastAsia="Verdana" w:ascii="Verdana"/>
          <w:sz w:val="24"/>
          <w:szCs w:val="24"/>
        </w:rPr>
        <w:t>Step D – Select Scheme and Run.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spacing w:before="17"/>
        <w:ind w:left="100" w:right="129"/>
      </w:pPr>
      <w:r>
        <w:rPr>
          <w:rFonts w:cs="Verdana" w:hAnsi="Verdana" w:eastAsia="Verdana" w:ascii="Verdana"/>
          <w:sz w:val="24"/>
          <w:szCs w:val="24"/>
        </w:rPr>
        <w:t>In Visual Studio open up the Solution Alge.sln. The default project</w:t>
      </w:r>
      <w:r>
        <w:rPr>
          <w:rFonts w:cs="Verdana" w:hAnsi="Verdana" w:eastAsia="Verdana" w:ascii="Verdana"/>
          <w:sz w:val="24"/>
          <w:szCs w:val="24"/>
        </w:rPr>
        <w:t> contains a file name CANDIDATE.h that defines the App Directory of the</w:t>
      </w:r>
      <w:r>
        <w:rPr>
          <w:rFonts w:cs="Verdana" w:hAnsi="Verdana" w:eastAsia="Verdana" w:ascii="Verdana"/>
          <w:sz w:val="24"/>
          <w:szCs w:val="24"/>
        </w:rPr>
        <w:t> Candidate Application. Edit CANDIDATE.h to point to Lesson03 App.hpp</w:t>
      </w:r>
      <w:r>
        <w:rPr>
          <w:rFonts w:cs="Verdana" w:hAnsi="Verdana" w:eastAsia="Verdana" w:ascii="Verdana"/>
          <w:sz w:val="24"/>
          <w:szCs w:val="24"/>
        </w:rPr>
        <w:t> file as under. The Candidate.h header file serves two functions. Firstly it</w:t>
      </w:r>
      <w:r>
        <w:rPr>
          <w:rFonts w:cs="Verdana" w:hAnsi="Verdana" w:eastAsia="Verdana" w:ascii="Verdana"/>
          <w:sz w:val="24"/>
          <w:szCs w:val="24"/>
        </w:rPr>
        <w:t> is used to include the App source at build time. And secondly at runtime</w:t>
      </w:r>
      <w:r>
        <w:rPr>
          <w:rFonts w:cs="Verdana" w:hAnsi="Verdana" w:eastAsia="Verdana" w:ascii="Verdana"/>
          <w:sz w:val="24"/>
          <w:szCs w:val="24"/>
        </w:rPr>
        <w:t> it is used by SDK to extract the name of the application.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/>
      </w:pPr>
      <w:r>
        <w:rPr>
          <w:rFonts w:cs="Verdana" w:hAnsi="Verdana" w:eastAsia="Verdana" w:ascii="Verdana"/>
          <w:sz w:val="24"/>
          <w:szCs w:val="24"/>
        </w:rPr>
        <w:t>change</w:t>
      </w:r>
    </w:p>
    <w:p>
      <w:pPr>
        <w:rPr>
          <w:rFonts w:cs="Verdana" w:hAnsi="Verdana" w:eastAsia="Verdana" w:ascii="Verdana"/>
          <w:sz w:val="26"/>
          <w:szCs w:val="26"/>
        </w:rPr>
        <w:jc w:val="left"/>
        <w:ind w:left="100" w:right="1730"/>
      </w:pPr>
      <w:r>
        <w:rPr>
          <w:rFonts w:cs="Verdana" w:hAnsi="Verdana" w:eastAsia="Verdana" w:ascii="Verdana"/>
          <w:color w:val="0000FF"/>
          <w:sz w:val="26"/>
          <w:szCs w:val="26"/>
        </w:rPr>
        <w:t>#define CANDIDATE </w:t>
      </w:r>
      <w:r>
        <w:rPr>
          <w:rFonts w:cs="Verdana" w:hAnsi="Verdana" w:eastAsia="Verdana" w:ascii="Verdana"/>
          <w:color w:val="A31414"/>
          <w:sz w:val="26"/>
          <w:szCs w:val="26"/>
        </w:rPr>
        <w:t>"../../../Apps/APPNAME/App.hpp"</w:t>
      </w:r>
      <w:r>
        <w:rPr>
          <w:rFonts w:cs="Verdana" w:hAnsi="Verdana" w:eastAsia="Verdana" w:ascii="Verdana"/>
          <w:color w:val="A31414"/>
          <w:sz w:val="26"/>
          <w:szCs w:val="26"/>
        </w:rPr>
        <w:t> to</w:t>
      </w:r>
      <w:r>
        <w:rPr>
          <w:rFonts w:cs="Verdana" w:hAnsi="Verdana" w:eastAsia="Verdana" w:ascii="Verdana"/>
          <w:color w:val="000000"/>
          <w:sz w:val="26"/>
          <w:szCs w:val="26"/>
        </w:rPr>
      </w:r>
    </w:p>
    <w:p>
      <w:pPr>
        <w:rPr>
          <w:rFonts w:cs="Verdana" w:hAnsi="Verdana" w:eastAsia="Verdana" w:ascii="Verdana"/>
          <w:sz w:val="26"/>
          <w:szCs w:val="26"/>
        </w:rPr>
        <w:jc w:val="left"/>
        <w:ind w:left="100"/>
      </w:pPr>
      <w:r>
        <w:rPr>
          <w:rFonts w:cs="Verdana" w:hAnsi="Verdana" w:eastAsia="Verdana" w:ascii="Verdana"/>
          <w:color w:val="0000FF"/>
          <w:sz w:val="26"/>
          <w:szCs w:val="26"/>
        </w:rPr>
        <w:t>#define CANDIDATE </w:t>
      </w:r>
      <w:r>
        <w:rPr>
          <w:rFonts w:cs="Verdana" w:hAnsi="Verdana" w:eastAsia="Verdana" w:ascii="Verdana"/>
          <w:color w:val="A31414"/>
          <w:sz w:val="26"/>
          <w:szCs w:val="26"/>
        </w:rPr>
        <w:t>"../../../Apps/Lesson03/App.hpp"</w:t>
      </w:r>
      <w:r>
        <w:rPr>
          <w:rFonts w:cs="Verdana" w:hAnsi="Verdana" w:eastAsia="Verdana" w:ascii="Verdana"/>
          <w:color w:val="0000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62"/>
      </w:pPr>
      <w:r>
        <w:rPr>
          <w:rFonts w:cs="Verdana" w:hAnsi="Verdana" w:eastAsia="Verdana" w:ascii="Verdana"/>
          <w:sz w:val="24"/>
          <w:szCs w:val="24"/>
        </w:rPr>
        <w:t>The build tools of Alge SDK determine that you are interested in building</w:t>
      </w:r>
      <w:r>
        <w:rPr>
          <w:rFonts w:cs="Verdana" w:hAnsi="Verdana" w:eastAsia="Verdana" w:ascii="Verdana"/>
          <w:sz w:val="24"/>
          <w:szCs w:val="24"/>
        </w:rPr>
        <w:t> Application class under Lesson03 folder that resides in Apps directory of</w:t>
      </w:r>
      <w:r>
        <w:rPr>
          <w:rFonts w:cs="Verdana" w:hAnsi="Verdana" w:eastAsia="Verdana" w:ascii="Verdana"/>
          <w:sz w:val="24"/>
          <w:szCs w:val="24"/>
        </w:rPr>
        <w:t> SDK.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956"/>
      </w:pPr>
      <w:r>
        <w:rPr>
          <w:rFonts w:cs="Verdana" w:hAnsi="Verdana" w:eastAsia="Verdana" w:ascii="Verdana"/>
          <w:sz w:val="24"/>
          <w:szCs w:val="24"/>
        </w:rPr>
        <w:t>Hit Build&gt; Clean, Rebuild All and Run. You will see the Demo App</w:t>
      </w:r>
      <w:r>
        <w:rPr>
          <w:rFonts w:cs="Verdana" w:hAnsi="Verdana" w:eastAsia="Verdana" w:ascii="Verdana"/>
          <w:sz w:val="24"/>
          <w:szCs w:val="24"/>
        </w:rPr>
        <w:t> running in a 320x480 Win32 container Window.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spacing w:lineRule="exact" w:line="280"/>
        <w:ind w:left="100"/>
      </w:pPr>
      <w:r>
        <w:rPr>
          <w:rFonts w:cs="Verdana" w:hAnsi="Verdana" w:eastAsia="Verdana" w:ascii="Verdana"/>
          <w:position w:val="-2"/>
          <w:sz w:val="24"/>
          <w:szCs w:val="24"/>
        </w:rPr>
      </w:r>
      <w:r>
        <w:rPr>
          <w:rFonts w:cs="Verdana" w:hAnsi="Verdana" w:eastAsia="Verdana" w:ascii="Verdana"/>
          <w:position w:val="-2"/>
          <w:sz w:val="24"/>
          <w:szCs w:val="24"/>
          <w:u w:val="thick" w:color="000000"/>
        </w:rPr>
        <w:t>Note:-</w:t>
      </w:r>
      <w:r>
        <w:rPr>
          <w:rFonts w:cs="Verdana" w:hAnsi="Verdana" w:eastAsia="Verdana" w:ascii="Verdana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spacing w:before="17"/>
        <w:ind w:left="100" w:right="292"/>
      </w:pPr>
      <w:r>
        <w:rPr>
          <w:rFonts w:cs="Verdana" w:hAnsi="Verdana" w:eastAsia="Verdana" w:ascii="Verdana"/>
          <w:sz w:val="24"/>
          <w:szCs w:val="24"/>
        </w:rPr>
        <w:t>To specify a longer name of the Application eg ‘My First App’ is defined</w:t>
      </w:r>
      <w:r>
        <w:rPr>
          <w:rFonts w:cs="Verdana" w:hAnsi="Verdana" w:eastAsia="Verdana" w:ascii="Verdana"/>
          <w:sz w:val="24"/>
          <w:szCs w:val="24"/>
        </w:rPr>
        <w:t> by substituting underscores instead of spaces.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ind w:left="100"/>
      </w:pPr>
      <w:r>
        <w:rPr>
          <w:rFonts w:cs="Courier New" w:hAnsi="Courier New" w:eastAsia="Courier New" w:ascii="Courier New"/>
          <w:sz w:val="24"/>
          <w:szCs w:val="24"/>
        </w:rPr>
        <w:t>#define CANDIDATE “../../Apps/My_First_App/App.hpp”</w:t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Verdana" w:hAnsi="Verdana" w:eastAsia="Verdana" w:ascii="Verdana"/>
          <w:sz w:val="36"/>
          <w:szCs w:val="36"/>
        </w:rPr>
        <w:jc w:val="left"/>
        <w:ind w:left="100"/>
      </w:pPr>
      <w:r>
        <w:rPr>
          <w:rFonts w:cs="Verdana" w:hAnsi="Verdana" w:eastAsia="Verdana" w:ascii="Verdana"/>
          <w:b/>
          <w:sz w:val="36"/>
          <w:szCs w:val="36"/>
        </w:rPr>
        <w:t>App Structure</w:t>
      </w:r>
      <w:r>
        <w:rPr>
          <w:rFonts w:cs="Verdana" w:hAnsi="Verdana" w:eastAsia="Verdana" w:ascii="Verdana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666"/>
      </w:pPr>
      <w:r>
        <w:rPr>
          <w:rFonts w:cs="Verdana" w:hAnsi="Verdana" w:eastAsia="Verdana" w:ascii="Verdana"/>
          <w:sz w:val="24"/>
          <w:szCs w:val="24"/>
        </w:rPr>
        <w:t>The Application is a </w:t>
      </w:r>
      <w:r>
        <w:rPr>
          <w:rFonts w:cs="Verdana" w:hAnsi="Verdana" w:eastAsia="Verdana" w:ascii="Verdana"/>
          <w:b/>
          <w:i/>
          <w:sz w:val="24"/>
          <w:szCs w:val="24"/>
        </w:rPr>
        <w:t>single file hpp </w:t>
      </w:r>
      <w:r>
        <w:rPr>
          <w:rFonts w:cs="Verdana" w:hAnsi="Verdana" w:eastAsia="Verdana" w:ascii="Verdana"/>
          <w:sz w:val="24"/>
          <w:szCs w:val="24"/>
        </w:rPr>
        <w:t>containing class definitions and</w:t>
      </w:r>
      <w:r>
        <w:rPr>
          <w:rFonts w:cs="Verdana" w:hAnsi="Verdana" w:eastAsia="Verdana" w:ascii="Verdana"/>
          <w:sz w:val="24"/>
          <w:szCs w:val="24"/>
        </w:rPr>
        <w:t> implementation. The main class name is </w:t>
      </w:r>
      <w:r>
        <w:rPr>
          <w:rFonts w:cs="Verdana" w:hAnsi="Verdana" w:eastAsia="Verdana" w:ascii="Verdana"/>
          <w:b/>
          <w:sz w:val="24"/>
          <w:szCs w:val="24"/>
        </w:rPr>
        <w:t>App</w:t>
      </w:r>
      <w:r>
        <w:rPr>
          <w:rFonts w:cs="Verdana" w:hAnsi="Verdana" w:eastAsia="Verdana" w:ascii="Verdana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ind w:left="100"/>
      </w:pPr>
      <w:r>
        <w:rPr>
          <w:rFonts w:cs="Verdana" w:hAnsi="Verdana" w:eastAsia="Verdana" w:ascii="Verdana"/>
          <w:sz w:val="24"/>
          <w:szCs w:val="24"/>
        </w:rPr>
        <w:t>e.g Contents of File </w:t>
      </w:r>
      <w:r>
        <w:rPr>
          <w:rFonts w:cs="Courier New" w:hAnsi="Courier New" w:eastAsia="Courier New" w:ascii="Courier New"/>
          <w:sz w:val="24"/>
          <w:szCs w:val="24"/>
        </w:rPr>
        <w:t>AppName/App.hpp</w:t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/>
      </w:pPr>
      <w:r>
        <w:rPr>
          <w:rFonts w:cs="Verdana" w:hAnsi="Verdana" w:eastAsia="Verdana" w:ascii="Verdana"/>
          <w:b/>
          <w:sz w:val="24"/>
          <w:szCs w:val="24"/>
        </w:rPr>
        <w:t>//DEFINES</w:t>
      </w:r>
      <w:r>
        <w:rPr>
          <w:rFonts w:cs="Verdana" w:hAnsi="Verdana" w:eastAsia="Verdana" w:ascii="Verdana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/>
      </w:pPr>
      <w:r>
        <w:rPr>
          <w:rFonts w:cs="Verdana" w:hAnsi="Verdana" w:eastAsia="Verdana" w:ascii="Verdana"/>
          <w:b/>
          <w:sz w:val="24"/>
          <w:szCs w:val="24"/>
        </w:rPr>
        <w:t>class App {</w:t>
      </w:r>
      <w:r>
        <w:rPr>
          <w:rFonts w:cs="Verdana" w:hAnsi="Verdana" w:eastAsia="Verdana" w:ascii="Verdana"/>
          <w:sz w:val="24"/>
          <w:szCs w:val="24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820"/>
      </w:pPr>
      <w:r>
        <w:rPr>
          <w:rFonts w:cs="Verdana" w:hAnsi="Verdana" w:eastAsia="Verdana" w:ascii="Verdana"/>
          <w:b/>
          <w:sz w:val="24"/>
          <w:szCs w:val="24"/>
        </w:rPr>
        <w:t>public:</w:t>
      </w:r>
      <w:r>
        <w:rPr>
          <w:rFonts w:cs="Verdana" w:hAnsi="Verdana" w:eastAsia="Verdana" w:ascii="Verdana"/>
          <w:sz w:val="24"/>
          <w:szCs w:val="24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820"/>
      </w:pPr>
      <w:r>
        <w:rPr>
          <w:rFonts w:cs="Verdana" w:hAnsi="Verdana" w:eastAsia="Verdana" w:ascii="Verdana"/>
          <w:sz w:val="24"/>
          <w:szCs w:val="24"/>
        </w:rPr>
        <w:t>//Essential public ALGE Variables Objects and Methods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spacing w:lineRule="exact" w:line="280"/>
        <w:ind w:left="820"/>
      </w:pPr>
      <w:r>
        <w:rPr>
          <w:rFonts w:cs="Verdana" w:hAnsi="Verdana" w:eastAsia="Verdana" w:ascii="Verdana"/>
          <w:position w:val="-2"/>
          <w:sz w:val="24"/>
          <w:szCs w:val="24"/>
        </w:rPr>
        <w:t>//USER Variables, Objects and Methods</w:t>
      </w:r>
      <w:r>
        <w:rPr>
          <w:rFonts w:cs="Verdana" w:hAnsi="Verdana" w:eastAsia="Verdana" w:ascii="Verdana"/>
          <w:position w:val="0"/>
          <w:sz w:val="24"/>
          <w:szCs w:val="24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spacing w:before="9"/>
        <w:ind w:left="100"/>
        <w:sectPr>
          <w:pgMar w:header="1504" w:footer="0" w:top="1860" w:bottom="280" w:left="1700" w:right="1540"/>
          <w:headerReference w:type="default" r:id="rId12"/>
          <w:pgSz w:w="12240" w:h="15840"/>
        </w:sectPr>
      </w:pPr>
      <w:r>
        <w:rPr>
          <w:rFonts w:cs="Verdana" w:hAnsi="Verdana" w:eastAsia="Verdana" w:ascii="Verdana"/>
          <w:b/>
          <w:sz w:val="24"/>
          <w:szCs w:val="24"/>
        </w:rPr>
        <w:t>};</w:t>
      </w:r>
      <w:r>
        <w:rPr>
          <w:rFonts w:cs="Verdana" w:hAnsi="Verdana" w:eastAsia="Verdana" w:ascii="Verdana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spacing w:before="17"/>
        <w:ind w:left="100" w:right="95"/>
      </w:pPr>
      <w:r>
        <w:rPr>
          <w:rFonts w:cs="Verdana" w:hAnsi="Verdana" w:eastAsia="Verdana" w:ascii="Verdana"/>
          <w:sz w:val="24"/>
          <w:szCs w:val="24"/>
        </w:rPr>
        <w:t>The App is identified not by the name of class nor by its File name, it is</w:t>
      </w:r>
      <w:r>
        <w:rPr>
          <w:rFonts w:cs="Verdana" w:hAnsi="Verdana" w:eastAsia="Verdana" w:ascii="Verdana"/>
          <w:sz w:val="24"/>
          <w:szCs w:val="24"/>
        </w:rPr>
        <w:t> identified by the Parent Folder in which the App.hpp resides. Another</w:t>
      </w:r>
      <w:r>
        <w:rPr>
          <w:rFonts w:cs="Verdana" w:hAnsi="Verdana" w:eastAsia="Verdana" w:ascii="Verdana"/>
          <w:sz w:val="24"/>
          <w:szCs w:val="24"/>
        </w:rPr>
        <w:t> important convention to remember is that the App’s data files should</w:t>
      </w:r>
      <w:r>
        <w:rPr>
          <w:rFonts w:cs="Verdana" w:hAnsi="Verdana" w:eastAsia="Verdana" w:ascii="Verdana"/>
          <w:sz w:val="24"/>
          <w:szCs w:val="24"/>
        </w:rPr>
        <w:t> reside in Data subfolder. E.g all icons, and resource files (or assets)</w:t>
      </w:r>
      <w:r>
        <w:rPr>
          <w:rFonts w:cs="Verdana" w:hAnsi="Verdana" w:eastAsia="Verdana" w:ascii="Verdana"/>
          <w:sz w:val="24"/>
          <w:szCs w:val="24"/>
        </w:rPr>
        <w:t> would be placed in Data folder within the App folder. You may cross</w:t>
      </w:r>
      <w:r>
        <w:rPr>
          <w:rFonts w:cs="Verdana" w:hAnsi="Verdana" w:eastAsia="Verdana" w:ascii="Verdana"/>
          <w:sz w:val="24"/>
          <w:szCs w:val="24"/>
        </w:rPr>
        <w:t> examine other sample apps (app==folder) to get a hold on this scheme.</w:t>
      </w:r>
      <w:r>
        <w:rPr>
          <w:rFonts w:cs="Verdana" w:hAnsi="Verdana" w:eastAsia="Verdana" w:ascii="Verdana"/>
          <w:sz w:val="24"/>
          <w:szCs w:val="24"/>
        </w:rPr>
        <w:t> Here are few basic standard conventions:-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820"/>
      </w:pPr>
      <w:r>
        <w:rPr>
          <w:rFonts w:cs="Verdana" w:hAnsi="Verdana" w:eastAsia="Verdana" w:ascii="Verdana"/>
          <w:position w:val="2"/>
          <w:sz w:val="20"/>
          <w:szCs w:val="20"/>
        </w:rPr>
        <w:t>●         </w:t>
      </w:r>
      <w:r>
        <w:rPr>
          <w:rFonts w:cs="Verdana" w:hAnsi="Verdana" w:eastAsia="Verdana" w:ascii="Verdana"/>
          <w:position w:val="0"/>
          <w:sz w:val="24"/>
          <w:szCs w:val="24"/>
        </w:rPr>
        <w:t>Every App Folder resides in Apps directory of SDK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820"/>
      </w:pPr>
      <w:r>
        <w:rPr>
          <w:rFonts w:cs="Verdana" w:hAnsi="Verdana" w:eastAsia="Verdana" w:ascii="Verdana"/>
          <w:position w:val="2"/>
          <w:sz w:val="20"/>
          <w:szCs w:val="20"/>
        </w:rPr>
        <w:t>●         </w:t>
      </w:r>
      <w:r>
        <w:rPr>
          <w:rFonts w:cs="Verdana" w:hAnsi="Verdana" w:eastAsia="Verdana" w:ascii="Verdana"/>
          <w:position w:val="0"/>
          <w:sz w:val="24"/>
          <w:szCs w:val="24"/>
        </w:rPr>
        <w:t>Every App has a self contained </w:t>
      </w:r>
      <w:r>
        <w:rPr>
          <w:rFonts w:cs="Verdana" w:hAnsi="Verdana" w:eastAsia="Verdana" w:ascii="Verdana"/>
          <w:b/>
          <w:position w:val="0"/>
          <w:sz w:val="24"/>
          <w:szCs w:val="24"/>
        </w:rPr>
        <w:t>Data </w:t>
      </w:r>
      <w:r>
        <w:rPr>
          <w:rFonts w:cs="Verdana" w:hAnsi="Verdana" w:eastAsia="Verdana" w:ascii="Verdana"/>
          <w:position w:val="0"/>
          <w:sz w:val="24"/>
          <w:szCs w:val="24"/>
        </w:rPr>
        <w:t>folder</w:t>
      </w:r>
    </w:p>
    <w:p>
      <w:pPr>
        <w:rPr>
          <w:rFonts w:cs="Verdana" w:hAnsi="Verdana" w:eastAsia="Verdana" w:ascii="Verdana"/>
          <w:sz w:val="24"/>
          <w:szCs w:val="24"/>
        </w:rPr>
        <w:tabs>
          <w:tab w:pos="1540" w:val="left"/>
        </w:tabs>
        <w:jc w:val="left"/>
        <w:ind w:left="1540" w:right="65" w:hanging="720"/>
      </w:pPr>
      <w:r>
        <w:rPr>
          <w:rFonts w:cs="Verdana" w:hAnsi="Verdana" w:eastAsia="Verdana" w:ascii="Verdana"/>
          <w:position w:val="2"/>
          <w:sz w:val="20"/>
          <w:szCs w:val="20"/>
        </w:rPr>
        <w:t>●</w:t>
        <w:tab/>
      </w:r>
      <w:r>
        <w:rPr>
          <w:rFonts w:cs="Verdana" w:hAnsi="Verdana" w:eastAsia="Verdana" w:ascii="Verdana"/>
          <w:position w:val="2"/>
          <w:sz w:val="20"/>
          <w:szCs w:val="20"/>
        </w:rPr>
      </w:r>
      <w:r>
        <w:rPr>
          <w:rFonts w:cs="Verdana" w:hAnsi="Verdana" w:eastAsia="Verdana" w:ascii="Verdana"/>
          <w:position w:val="0"/>
          <w:sz w:val="24"/>
          <w:szCs w:val="24"/>
        </w:rPr>
        <w:t>Every App is a encapsulated in a class named </w:t>
      </w:r>
      <w:r>
        <w:rPr>
          <w:rFonts w:cs="Verdana" w:hAnsi="Verdana" w:eastAsia="Verdana" w:ascii="Verdana"/>
          <w:b/>
          <w:position w:val="0"/>
          <w:sz w:val="24"/>
          <w:szCs w:val="24"/>
        </w:rPr>
        <w:t>App </w:t>
      </w:r>
      <w:r>
        <w:rPr>
          <w:rFonts w:cs="Verdana" w:hAnsi="Verdana" w:eastAsia="Verdana" w:ascii="Verdana"/>
          <w:position w:val="0"/>
          <w:sz w:val="24"/>
          <w:szCs w:val="24"/>
        </w:rPr>
        <w:t>contained</w:t>
      </w:r>
      <w:r>
        <w:rPr>
          <w:rFonts w:cs="Verdana" w:hAnsi="Verdana" w:eastAsia="Verdana" w:ascii="Verdana"/>
          <w:position w:val="0"/>
          <w:sz w:val="24"/>
          <w:szCs w:val="24"/>
        </w:rPr>
        <w:t> in file App.hpp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820"/>
      </w:pPr>
      <w:r>
        <w:rPr>
          <w:rFonts w:cs="Verdana" w:hAnsi="Verdana" w:eastAsia="Verdana" w:ascii="Verdana"/>
          <w:position w:val="2"/>
          <w:sz w:val="20"/>
          <w:szCs w:val="20"/>
        </w:rPr>
        <w:t>●         </w:t>
      </w:r>
      <w:r>
        <w:rPr>
          <w:rFonts w:cs="Verdana" w:hAnsi="Verdana" w:eastAsia="Verdana" w:ascii="Verdana"/>
          <w:position w:val="0"/>
          <w:sz w:val="24"/>
          <w:szCs w:val="24"/>
        </w:rPr>
        <w:t>App Folder name ‘</w:t>
      </w:r>
      <w:r>
        <w:rPr>
          <w:rFonts w:cs="Verdana" w:hAnsi="Verdana" w:eastAsia="Verdana" w:ascii="Verdana"/>
          <w:b/>
          <w:position w:val="0"/>
          <w:sz w:val="24"/>
          <w:szCs w:val="24"/>
        </w:rPr>
        <w:t>IS THE’ </w:t>
      </w:r>
      <w:r>
        <w:rPr>
          <w:rFonts w:cs="Verdana" w:hAnsi="Verdana" w:eastAsia="Verdana" w:ascii="Verdana"/>
          <w:position w:val="0"/>
          <w:sz w:val="24"/>
          <w:szCs w:val="24"/>
        </w:rPr>
        <w:t>App’s Name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602"/>
      </w:pPr>
      <w:r>
        <w:rPr>
          <w:rFonts w:cs="Verdana" w:hAnsi="Verdana" w:eastAsia="Verdana" w:ascii="Verdana"/>
          <w:sz w:val="24"/>
          <w:szCs w:val="24"/>
        </w:rPr>
        <w:t>Getting used to these conventions is a good idea at the beginning to</w:t>
      </w:r>
      <w:r>
        <w:rPr>
          <w:rFonts w:cs="Verdana" w:hAnsi="Verdana" w:eastAsia="Verdana" w:ascii="Verdana"/>
          <w:sz w:val="24"/>
          <w:szCs w:val="24"/>
        </w:rPr>
        <w:t> avoid confusions later.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/>
      </w:pPr>
      <w:r>
        <w:rPr>
          <w:rFonts w:cs="Verdana" w:hAnsi="Verdana" w:eastAsia="Verdana" w:ascii="Verdana"/>
          <w:b/>
          <w:sz w:val="24"/>
          <w:szCs w:val="24"/>
        </w:rPr>
        <w:t>Essential ALGE Variables Objects and Methods</w:t>
      </w:r>
      <w:r>
        <w:rPr>
          <w:rFonts w:cs="Verdana" w:hAnsi="Verdana" w:eastAsia="Verdana" w:ascii="Verdana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684"/>
      </w:pPr>
      <w:r>
        <w:rPr>
          <w:rFonts w:cs="Verdana" w:hAnsi="Verdana" w:eastAsia="Verdana" w:ascii="Verdana"/>
          <w:sz w:val="24"/>
          <w:szCs w:val="24"/>
        </w:rPr>
        <w:t>The App class should contains few essential elements that are to be</w:t>
      </w:r>
      <w:r>
        <w:rPr>
          <w:rFonts w:cs="Verdana" w:hAnsi="Verdana" w:eastAsia="Verdana" w:ascii="Verdana"/>
          <w:sz w:val="24"/>
          <w:szCs w:val="24"/>
        </w:rPr>
        <w:t> used as-is.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tabs>
          <w:tab w:pos="820" w:val="left"/>
        </w:tabs>
        <w:jc w:val="left"/>
        <w:ind w:left="1180" w:right="940" w:hanging="720"/>
      </w:pPr>
      <w:r>
        <w:rPr>
          <w:rFonts w:cs="Times New Roman" w:hAnsi="Times New Roman" w:eastAsia="Times New Roman" w:ascii="Times New Roman"/>
          <w:position w:val="3"/>
          <w:sz w:val="20"/>
          <w:szCs w:val="20"/>
        </w:rPr>
        <w:t>a.</w:t>
        <w:tab/>
      </w:r>
      <w:r>
        <w:rPr>
          <w:rFonts w:cs="Times New Roman" w:hAnsi="Times New Roman" w:eastAsia="Times New Roman" w:ascii="Times New Roman"/>
          <w:position w:val="3"/>
          <w:sz w:val="20"/>
          <w:szCs w:val="20"/>
        </w:rPr>
      </w:r>
      <w:r>
        <w:rPr>
          <w:rFonts w:cs="Verdana" w:hAnsi="Verdana" w:eastAsia="Verdana" w:ascii="Verdana"/>
          <w:position w:val="0"/>
          <w:sz w:val="24"/>
          <w:szCs w:val="24"/>
        </w:rPr>
        <w:t>Two </w:t>
      </w:r>
      <w:r>
        <w:rPr>
          <w:rFonts w:cs="Verdana" w:hAnsi="Verdana" w:eastAsia="Verdana" w:ascii="Verdana"/>
          <w:b/>
          <w:position w:val="0"/>
          <w:sz w:val="24"/>
          <w:szCs w:val="24"/>
        </w:rPr>
        <w:t>PEG </w:t>
      </w:r>
      <w:r>
        <w:rPr>
          <w:rFonts w:cs="Verdana" w:hAnsi="Verdana" w:eastAsia="Verdana" w:ascii="Verdana"/>
          <w:position w:val="0"/>
          <w:sz w:val="24"/>
          <w:szCs w:val="24"/>
        </w:rPr>
        <w:t>Objects input and output, for communicating with</w:t>
      </w:r>
      <w:r>
        <w:rPr>
          <w:rFonts w:cs="Verdana" w:hAnsi="Verdana" w:eastAsia="Verdana" w:ascii="Verdana"/>
          <w:position w:val="0"/>
          <w:sz w:val="24"/>
          <w:szCs w:val="24"/>
        </w:rPr>
        <w:t> platform.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position w:val="3"/>
          <w:sz w:val="20"/>
          <w:szCs w:val="20"/>
        </w:rPr>
        <w:t>b.    </w:t>
      </w:r>
      <w:r>
        <w:rPr>
          <w:rFonts w:cs="Verdana" w:hAnsi="Verdana" w:eastAsia="Verdana" w:ascii="Verdana"/>
          <w:position w:val="0"/>
          <w:sz w:val="24"/>
          <w:szCs w:val="24"/>
        </w:rPr>
        <w:t>Init Method Signature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position w:val="3"/>
          <w:sz w:val="20"/>
          <w:szCs w:val="20"/>
        </w:rPr>
        <w:t>c.    </w:t>
      </w:r>
      <w:r>
        <w:rPr>
          <w:rFonts w:cs="Verdana" w:hAnsi="Verdana" w:eastAsia="Verdana" w:ascii="Verdana"/>
          <w:position w:val="0"/>
          <w:sz w:val="24"/>
          <w:szCs w:val="24"/>
        </w:rPr>
        <w:t>DeInit Method Signature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position w:val="3"/>
          <w:sz w:val="20"/>
          <w:szCs w:val="20"/>
        </w:rPr>
        <w:t>d.    </w:t>
      </w:r>
      <w:r>
        <w:rPr>
          <w:rFonts w:cs="Verdana" w:hAnsi="Verdana" w:eastAsia="Verdana" w:ascii="Verdana"/>
          <w:position w:val="0"/>
          <w:sz w:val="24"/>
          <w:szCs w:val="24"/>
        </w:rPr>
        <w:t>Render Method Signature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290"/>
      </w:pPr>
      <w:r>
        <w:rPr>
          <w:rFonts w:cs="Verdana" w:hAnsi="Verdana" w:eastAsia="Verdana" w:ascii="Verdana"/>
          <w:sz w:val="24"/>
          <w:szCs w:val="24"/>
        </w:rPr>
        <w:t>These are the essential ingredients and may not be altered or modified</w:t>
      </w:r>
      <w:r>
        <w:rPr>
          <w:rFonts w:cs="Verdana" w:hAnsi="Verdana" w:eastAsia="Verdana" w:ascii="Verdana"/>
          <w:sz w:val="24"/>
          <w:szCs w:val="24"/>
        </w:rPr>
        <w:t> else builds will fail.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267"/>
      </w:pPr>
      <w:r>
        <w:rPr>
          <w:rFonts w:cs="Verdana" w:hAnsi="Verdana" w:eastAsia="Verdana" w:ascii="Verdana"/>
          <w:sz w:val="24"/>
          <w:szCs w:val="24"/>
        </w:rPr>
        <w:t>Every App class is expected to contain public instances of class PEG</w:t>
      </w:r>
      <w:r>
        <w:rPr>
          <w:rFonts w:cs="Verdana" w:hAnsi="Verdana" w:eastAsia="Verdana" w:ascii="Verdana"/>
          <w:sz w:val="24"/>
          <w:szCs w:val="24"/>
        </w:rPr>
        <w:t> named </w:t>
      </w:r>
      <w:r>
        <w:rPr>
          <w:rFonts w:cs="Verdana" w:hAnsi="Verdana" w:eastAsia="Verdana" w:ascii="Verdana"/>
          <w:b/>
          <w:sz w:val="24"/>
          <w:szCs w:val="24"/>
        </w:rPr>
        <w:t>input </w:t>
      </w:r>
      <w:r>
        <w:rPr>
          <w:rFonts w:cs="Verdana" w:hAnsi="Verdana" w:eastAsia="Verdana" w:ascii="Verdana"/>
          <w:sz w:val="24"/>
          <w:szCs w:val="24"/>
        </w:rPr>
        <w:t>and </w:t>
      </w:r>
      <w:r>
        <w:rPr>
          <w:rFonts w:cs="Verdana" w:hAnsi="Verdana" w:eastAsia="Verdana" w:ascii="Verdana"/>
          <w:b/>
          <w:sz w:val="24"/>
          <w:szCs w:val="24"/>
        </w:rPr>
        <w:t>output</w:t>
      </w:r>
      <w:r>
        <w:rPr>
          <w:rFonts w:cs="Verdana" w:hAnsi="Verdana" w:eastAsia="Verdana" w:ascii="Verdana"/>
          <w:sz w:val="24"/>
          <w:szCs w:val="24"/>
        </w:rPr>
        <w:t>. Your Application can read input messages</w:t>
      </w:r>
      <w:r>
        <w:rPr>
          <w:rFonts w:cs="Verdana" w:hAnsi="Verdana" w:eastAsia="Verdana" w:ascii="Verdana"/>
          <w:sz w:val="24"/>
          <w:szCs w:val="24"/>
        </w:rPr>
        <w:t> queued for processing through the ‘</w:t>
      </w:r>
      <w:r>
        <w:rPr>
          <w:rFonts w:cs="Verdana" w:hAnsi="Verdana" w:eastAsia="Verdana" w:ascii="Verdana"/>
          <w:b/>
          <w:sz w:val="24"/>
          <w:szCs w:val="24"/>
        </w:rPr>
        <w:t>input PEG</w:t>
      </w:r>
      <w:r>
        <w:rPr>
          <w:rFonts w:cs="Verdana" w:hAnsi="Verdana" w:eastAsia="Verdana" w:ascii="Verdana"/>
          <w:sz w:val="24"/>
          <w:szCs w:val="24"/>
        </w:rPr>
        <w:t>’ and send or request</w:t>
      </w:r>
      <w:r>
        <w:rPr>
          <w:rFonts w:cs="Verdana" w:hAnsi="Verdana" w:eastAsia="Verdana" w:ascii="Verdana"/>
          <w:sz w:val="24"/>
          <w:szCs w:val="24"/>
        </w:rPr>
        <w:t> platform services through </w:t>
      </w:r>
      <w:r>
        <w:rPr>
          <w:rFonts w:cs="Verdana" w:hAnsi="Verdana" w:eastAsia="Verdana" w:ascii="Verdana"/>
          <w:b/>
          <w:sz w:val="24"/>
          <w:szCs w:val="24"/>
        </w:rPr>
        <w:t>‘output PEG’</w:t>
      </w:r>
      <w:r>
        <w:rPr>
          <w:rFonts w:cs="Verdana" w:hAnsi="Verdana" w:eastAsia="Verdana" w:ascii="Verdana"/>
          <w:sz w:val="24"/>
          <w:szCs w:val="24"/>
        </w:rPr>
        <w:t>. PEG is not an acronym, it can</w:t>
      </w:r>
      <w:r>
        <w:rPr>
          <w:rFonts w:cs="Verdana" w:hAnsi="Verdana" w:eastAsia="Verdana" w:ascii="Verdana"/>
          <w:sz w:val="24"/>
          <w:szCs w:val="24"/>
        </w:rPr>
        <w:t> be considered as a peg that joins items or a channel of communication</w:t>
      </w:r>
      <w:r>
        <w:rPr>
          <w:rFonts w:cs="Verdana" w:hAnsi="Verdana" w:eastAsia="Verdana" w:ascii="Verdana"/>
          <w:sz w:val="24"/>
          <w:szCs w:val="24"/>
        </w:rPr>
        <w:t> of messages and associated data.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511"/>
        <w:sectPr>
          <w:pgMar w:header="0" w:footer="0" w:top="1480" w:bottom="280" w:left="1700" w:right="1520"/>
          <w:headerReference w:type="default" r:id="rId13"/>
          <w:pgSz w:w="12240" w:h="15840"/>
        </w:sectPr>
      </w:pPr>
      <w:r>
        <w:rPr>
          <w:rFonts w:cs="Verdana" w:hAnsi="Verdana" w:eastAsia="Verdana" w:ascii="Verdana"/>
          <w:sz w:val="24"/>
          <w:szCs w:val="24"/>
        </w:rPr>
      </w:r>
      <w:r>
        <w:rPr>
          <w:rFonts w:cs="Verdana" w:hAnsi="Verdana" w:eastAsia="Verdana" w:ascii="Verdana"/>
          <w:sz w:val="24"/>
          <w:szCs w:val="24"/>
          <w:u w:val="thick" w:color="000000"/>
        </w:rPr>
        <w:t>IMPORTANT:-</w:t>
      </w:r>
      <w:r>
        <w:rPr>
          <w:rFonts w:cs="Verdana" w:hAnsi="Verdana" w:eastAsia="Verdana" w:ascii="Verdana"/>
          <w:sz w:val="24"/>
          <w:szCs w:val="24"/>
          <w:u w:val="thick" w:color="000000"/>
        </w:rPr>
      </w:r>
      <w:r>
        <w:rPr>
          <w:rFonts w:cs="Verdana" w:hAnsi="Verdana" w:eastAsia="Verdana" w:ascii="Verdana"/>
          <w:sz w:val="24"/>
          <w:szCs w:val="24"/>
        </w:rPr>
      </w:r>
      <w:r>
        <w:rPr>
          <w:rFonts w:cs="Verdana" w:hAnsi="Verdana" w:eastAsia="Verdana" w:ascii="Verdana"/>
          <w:sz w:val="24"/>
          <w:szCs w:val="24"/>
        </w:rPr>
        <w:t> Your App has </w:t>
      </w:r>
      <w:r>
        <w:rPr>
          <w:rFonts w:cs="Verdana" w:hAnsi="Verdana" w:eastAsia="Verdana" w:ascii="Verdana"/>
          <w:b/>
          <w:i/>
          <w:sz w:val="24"/>
          <w:szCs w:val="24"/>
        </w:rPr>
        <w:t>one chance per message</w:t>
      </w:r>
      <w:r>
        <w:rPr>
          <w:rFonts w:cs="Verdana" w:hAnsi="Verdana" w:eastAsia="Verdana" w:ascii="Verdana"/>
          <w:sz w:val="24"/>
          <w:szCs w:val="24"/>
        </w:rPr>
        <w:t>, if the queue</w:t>
      </w:r>
      <w:r>
        <w:rPr>
          <w:rFonts w:cs="Verdana" w:hAnsi="Verdana" w:eastAsia="Verdana" w:ascii="Verdana"/>
          <w:sz w:val="24"/>
          <w:szCs w:val="24"/>
        </w:rPr>
        <w:t> is read and message is ignored, the message is removed the queue</w:t>
      </w:r>
      <w:r>
        <w:rPr>
          <w:rFonts w:cs="Verdana" w:hAnsi="Verdana" w:eastAsia="Verdana" w:ascii="Verdana"/>
          <w:sz w:val="24"/>
          <w:szCs w:val="24"/>
        </w:rPr>
        <w:t> assuming you don’t intend to act on it.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spacing w:before="60"/>
        <w:ind w:left="100" w:right="271"/>
      </w:pPr>
      <w:r>
        <w:rPr>
          <w:rFonts w:cs="Verdana" w:hAnsi="Verdana" w:eastAsia="Verdana" w:ascii="Verdana"/>
          <w:sz w:val="24"/>
          <w:szCs w:val="24"/>
        </w:rPr>
        <w:t>The </w:t>
      </w:r>
      <w:r>
        <w:rPr>
          <w:rFonts w:cs="Verdana" w:hAnsi="Verdana" w:eastAsia="Verdana" w:ascii="Verdana"/>
          <w:b/>
          <w:sz w:val="24"/>
          <w:szCs w:val="24"/>
        </w:rPr>
        <w:t>Init Method </w:t>
      </w:r>
      <w:r>
        <w:rPr>
          <w:rFonts w:cs="Verdana" w:hAnsi="Verdana" w:eastAsia="Verdana" w:ascii="Verdana"/>
          <w:sz w:val="24"/>
          <w:szCs w:val="24"/>
        </w:rPr>
        <w:t>is called once the Platform is ready with OpenGL</w:t>
      </w:r>
      <w:r>
        <w:rPr>
          <w:rFonts w:cs="Verdana" w:hAnsi="Verdana" w:eastAsia="Verdana" w:ascii="Verdana"/>
          <w:sz w:val="24"/>
          <w:szCs w:val="24"/>
        </w:rPr>
        <w:t> context and loading other preliminaries. The path in which the app can</w:t>
      </w:r>
      <w:r>
        <w:rPr>
          <w:rFonts w:cs="Verdana" w:hAnsi="Verdana" w:eastAsia="Verdana" w:ascii="Verdana"/>
          <w:sz w:val="24"/>
          <w:szCs w:val="24"/>
        </w:rPr>
        <w:t> read and write data in a vanilla way is passed to you as a parameter.</w:t>
      </w:r>
      <w:r>
        <w:rPr>
          <w:rFonts w:cs="Verdana" w:hAnsi="Verdana" w:eastAsia="Verdana" w:ascii="Verdana"/>
          <w:sz w:val="24"/>
          <w:szCs w:val="24"/>
        </w:rPr>
        <w:t> Simply put you can even use core C stdio functions on every platform</w:t>
      </w:r>
      <w:r>
        <w:rPr>
          <w:rFonts w:cs="Verdana" w:hAnsi="Verdana" w:eastAsia="Verdana" w:ascii="Verdana"/>
          <w:sz w:val="24"/>
          <w:szCs w:val="24"/>
        </w:rPr>
        <w:t> using this path. This is also used to initialize the resource manger(s) in</w:t>
      </w:r>
      <w:r>
        <w:rPr>
          <w:rFonts w:cs="Verdana" w:hAnsi="Verdana" w:eastAsia="Verdana" w:ascii="Verdana"/>
          <w:sz w:val="24"/>
          <w:szCs w:val="24"/>
        </w:rPr>
        <w:t> your application to read and write to assets.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254"/>
      </w:pPr>
      <w:r>
        <w:rPr>
          <w:rFonts w:cs="Verdana" w:hAnsi="Verdana" w:eastAsia="Verdana" w:ascii="Verdana"/>
          <w:sz w:val="24"/>
          <w:szCs w:val="24"/>
        </w:rPr>
        <w:t>The </w:t>
      </w:r>
      <w:r>
        <w:rPr>
          <w:rFonts w:cs="Verdana" w:hAnsi="Verdana" w:eastAsia="Verdana" w:ascii="Verdana"/>
          <w:b/>
          <w:sz w:val="24"/>
          <w:szCs w:val="24"/>
        </w:rPr>
        <w:t>DeInit </w:t>
      </w:r>
      <w:r>
        <w:rPr>
          <w:rFonts w:cs="Verdana" w:hAnsi="Verdana" w:eastAsia="Verdana" w:ascii="Verdana"/>
          <w:sz w:val="24"/>
          <w:szCs w:val="24"/>
        </w:rPr>
        <w:t>method is called before the App quits to give you an</w:t>
      </w:r>
      <w:r>
        <w:rPr>
          <w:rFonts w:cs="Verdana" w:hAnsi="Verdana" w:eastAsia="Verdana" w:ascii="Verdana"/>
          <w:sz w:val="24"/>
          <w:szCs w:val="24"/>
        </w:rPr>
        <w:t> opportunity to deallocate any user objects and perform de-initialization</w:t>
      </w:r>
      <w:r>
        <w:rPr>
          <w:rFonts w:cs="Verdana" w:hAnsi="Verdana" w:eastAsia="Verdana" w:ascii="Verdana"/>
          <w:sz w:val="24"/>
          <w:szCs w:val="24"/>
        </w:rPr>
        <w:t> of the App.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63"/>
      </w:pPr>
      <w:r>
        <w:rPr>
          <w:rFonts w:cs="Verdana" w:hAnsi="Verdana" w:eastAsia="Verdana" w:ascii="Verdana"/>
          <w:sz w:val="24"/>
          <w:szCs w:val="24"/>
        </w:rPr>
        <w:t>The </w:t>
      </w:r>
      <w:r>
        <w:rPr>
          <w:rFonts w:cs="Verdana" w:hAnsi="Verdana" w:eastAsia="Verdana" w:ascii="Verdana"/>
          <w:b/>
          <w:sz w:val="24"/>
          <w:szCs w:val="24"/>
        </w:rPr>
        <w:t>Render </w:t>
      </w:r>
      <w:r>
        <w:rPr>
          <w:rFonts w:cs="Verdana" w:hAnsi="Verdana" w:eastAsia="Verdana" w:ascii="Verdana"/>
          <w:sz w:val="24"/>
          <w:szCs w:val="24"/>
        </w:rPr>
        <w:t>method is called in a loop. This is the place where you have</w:t>
      </w:r>
      <w:r>
        <w:rPr>
          <w:rFonts w:cs="Verdana" w:hAnsi="Verdana" w:eastAsia="Verdana" w:ascii="Verdana"/>
          <w:sz w:val="24"/>
          <w:szCs w:val="24"/>
        </w:rPr>
        <w:t> full control available to render in the OpenGL context, Normally you</w:t>
      </w:r>
      <w:r>
        <w:rPr>
          <w:rFonts w:cs="Verdana" w:hAnsi="Verdana" w:eastAsia="Verdana" w:ascii="Verdana"/>
          <w:sz w:val="24"/>
          <w:szCs w:val="24"/>
        </w:rPr>
        <w:t> would be performing these blocks of operation.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820" w:right="391"/>
      </w:pPr>
      <w:r>
        <w:rPr>
          <w:rFonts w:cs="Verdana" w:hAnsi="Verdana" w:eastAsia="Verdana" w:ascii="Verdana"/>
          <w:sz w:val="24"/>
          <w:szCs w:val="24"/>
        </w:rPr>
        <w:t>(a)    </w:t>
      </w:r>
      <w:r>
        <w:rPr>
          <w:rFonts w:cs="Verdana" w:hAnsi="Verdana" w:eastAsia="Verdana" w:ascii="Verdana"/>
          <w:b/>
          <w:sz w:val="24"/>
          <w:szCs w:val="24"/>
        </w:rPr>
        <w:t>processInput() </w:t>
      </w:r>
      <w:r>
        <w:rPr>
          <w:rFonts w:cs="Verdana" w:hAnsi="Verdana" w:eastAsia="Verdana" w:ascii="Verdana"/>
          <w:sz w:val="24"/>
          <w:szCs w:val="24"/>
        </w:rPr>
        <w:t>You must Process the input queue to act</w:t>
      </w:r>
      <w:r>
        <w:rPr>
          <w:rFonts w:cs="Verdana" w:hAnsi="Verdana" w:eastAsia="Verdana" w:ascii="Verdana"/>
          <w:sz w:val="24"/>
          <w:szCs w:val="24"/>
        </w:rPr>
        <w:t> upon messages.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position w:val="3"/>
          <w:sz w:val="20"/>
          <w:szCs w:val="20"/>
        </w:rPr>
        <w:t>a.            </w:t>
      </w:r>
      <w:r>
        <w:rPr>
          <w:rFonts w:cs="Verdana" w:hAnsi="Verdana" w:eastAsia="Verdana" w:ascii="Verdana"/>
          <w:position w:val="0"/>
          <w:sz w:val="24"/>
          <w:szCs w:val="24"/>
        </w:rPr>
        <w:t>Issue OpenGL Calls.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tabs>
          <w:tab w:pos="1540" w:val="left"/>
        </w:tabs>
        <w:jc w:val="left"/>
        <w:ind w:left="1540" w:right="80" w:hanging="720"/>
      </w:pPr>
      <w:r>
        <w:rPr>
          <w:rFonts w:cs="Times New Roman" w:hAnsi="Times New Roman" w:eastAsia="Times New Roman" w:ascii="Times New Roman"/>
          <w:position w:val="3"/>
          <w:sz w:val="20"/>
          <w:szCs w:val="20"/>
        </w:rPr>
        <w:t>b.</w:t>
        <w:tab/>
      </w:r>
      <w:r>
        <w:rPr>
          <w:rFonts w:cs="Times New Roman" w:hAnsi="Times New Roman" w:eastAsia="Times New Roman" w:ascii="Times New Roman"/>
          <w:position w:val="3"/>
          <w:sz w:val="20"/>
          <w:szCs w:val="20"/>
        </w:rPr>
      </w:r>
      <w:r>
        <w:rPr>
          <w:rFonts w:cs="Verdana" w:hAnsi="Verdana" w:eastAsia="Verdana" w:ascii="Verdana"/>
          <w:position w:val="0"/>
          <w:sz w:val="24"/>
          <w:szCs w:val="24"/>
        </w:rPr>
        <w:t>Anything other thing you would like to do, Update Animation</w:t>
      </w:r>
      <w:r>
        <w:rPr>
          <w:rFonts w:cs="Verdana" w:hAnsi="Verdana" w:eastAsia="Verdana" w:ascii="Verdana"/>
          <w:position w:val="0"/>
          <w:sz w:val="24"/>
          <w:szCs w:val="24"/>
        </w:rPr>
        <w:t> and Physics Library etc.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223"/>
      </w:pPr>
      <w:r>
        <w:rPr>
          <w:rFonts w:cs="Verdana" w:hAnsi="Verdana" w:eastAsia="Verdana" w:ascii="Verdana"/>
          <w:sz w:val="24"/>
          <w:szCs w:val="24"/>
        </w:rPr>
        <w:t>Every render method is accompanied with a float elapsed time variable</w:t>
      </w:r>
      <w:r>
        <w:rPr>
          <w:rFonts w:cs="Verdana" w:hAnsi="Verdana" w:eastAsia="Verdana" w:ascii="Verdana"/>
          <w:sz w:val="24"/>
          <w:szCs w:val="24"/>
        </w:rPr>
        <w:t> (in seconds) to be used for time based animation and also give you</w:t>
      </w:r>
      <w:r>
        <w:rPr>
          <w:rFonts w:cs="Verdana" w:hAnsi="Verdana" w:eastAsia="Verdana" w:ascii="Verdana"/>
          <w:sz w:val="24"/>
          <w:szCs w:val="24"/>
        </w:rPr>
        <w:t> scaled raw accelerometer values for computing device orientation. .The</w:t>
      </w:r>
      <w:r>
        <w:rPr>
          <w:rFonts w:cs="Verdana" w:hAnsi="Verdana" w:eastAsia="Verdana" w:ascii="Verdana"/>
          <w:sz w:val="24"/>
          <w:szCs w:val="24"/>
        </w:rPr>
        <w:t> elapsed time is provided in seconds, you can easily compute millis (if</w:t>
      </w:r>
      <w:r>
        <w:rPr>
          <w:rFonts w:cs="Verdana" w:hAnsi="Verdana" w:eastAsia="Verdana" w:ascii="Verdana"/>
          <w:sz w:val="24"/>
          <w:szCs w:val="24"/>
        </w:rPr>
        <w:t> required)  by multiplying this value by 1000. The Seconds offer a more</w:t>
      </w:r>
      <w:r>
        <w:rPr>
          <w:rFonts w:cs="Verdana" w:hAnsi="Verdana" w:eastAsia="Verdana" w:ascii="Verdana"/>
          <w:sz w:val="24"/>
          <w:szCs w:val="24"/>
        </w:rPr>
        <w:t> natural way to visualize your Animation code. Luckily, You are not</w:t>
      </w:r>
      <w:r>
        <w:rPr>
          <w:rFonts w:cs="Verdana" w:hAnsi="Verdana" w:eastAsia="Verdana" w:ascii="Verdana"/>
          <w:sz w:val="24"/>
          <w:szCs w:val="24"/>
        </w:rPr>
        <w:t> required to setup anything in this regard, if the platform is supporting</w:t>
      </w:r>
      <w:r>
        <w:rPr>
          <w:rFonts w:cs="Verdana" w:hAnsi="Verdana" w:eastAsia="Verdana" w:ascii="Verdana"/>
          <w:sz w:val="24"/>
          <w:szCs w:val="24"/>
        </w:rPr>
        <w:t> these features you will get these values by default.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/>
      </w:pPr>
      <w:r>
        <w:rPr>
          <w:rFonts w:cs="Verdana" w:hAnsi="Verdana" w:eastAsia="Verdana" w:ascii="Verdana"/>
          <w:b/>
          <w:sz w:val="24"/>
          <w:szCs w:val="24"/>
        </w:rPr>
        <w:t>USER Variables, Objects and Methods</w:t>
      </w:r>
      <w:r>
        <w:rPr>
          <w:rFonts w:cs="Verdana" w:hAnsi="Verdana" w:eastAsia="Verdana" w:ascii="Verdana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228"/>
        <w:sectPr>
          <w:pgMar w:header="0" w:footer="0" w:top="1380" w:bottom="280" w:left="1700" w:right="1540"/>
          <w:headerReference w:type="default" r:id="rId14"/>
          <w:pgSz w:w="12240" w:h="15840"/>
        </w:sectPr>
      </w:pPr>
      <w:r>
        <w:rPr>
          <w:rFonts w:cs="Verdana" w:hAnsi="Verdana" w:eastAsia="Verdana" w:ascii="Verdana"/>
          <w:sz w:val="24"/>
          <w:szCs w:val="24"/>
        </w:rPr>
        <w:t>All your Application specific variables and objects can be defined and</w:t>
      </w:r>
      <w:r>
        <w:rPr>
          <w:rFonts w:cs="Verdana" w:hAnsi="Verdana" w:eastAsia="Verdana" w:ascii="Verdana"/>
          <w:sz w:val="24"/>
          <w:szCs w:val="24"/>
        </w:rPr>
        <w:t> used within the class in the same hpp file. It is recommended that you</w:t>
      </w:r>
      <w:r>
        <w:rPr>
          <w:rFonts w:cs="Verdana" w:hAnsi="Verdana" w:eastAsia="Verdana" w:ascii="Verdana"/>
          <w:sz w:val="24"/>
          <w:szCs w:val="24"/>
        </w:rPr>
        <w:t> restrict your App’s code in the same hpp file, you may use your own</w:t>
      </w:r>
      <w:r>
        <w:rPr>
          <w:rFonts w:cs="Verdana" w:hAnsi="Verdana" w:eastAsia="Verdana" w:ascii="Verdana"/>
          <w:sz w:val="24"/>
          <w:szCs w:val="24"/>
        </w:rPr>
        <w:t> objects as a separate hpp code file and include in the App.hpp defines</w:t>
      </w:r>
      <w:r>
        <w:rPr>
          <w:rFonts w:cs="Verdana" w:hAnsi="Verdana" w:eastAsia="Verdana" w:ascii="Verdana"/>
          <w:sz w:val="24"/>
          <w:szCs w:val="24"/>
        </w:rPr>
        <w:t> section, but still a better way is to write re-usable code is through the</w:t>
      </w:r>
      <w:r>
        <w:rPr>
          <w:rFonts w:cs="Verdana" w:hAnsi="Verdana" w:eastAsia="Verdana" w:ascii="Verdana"/>
          <w:sz w:val="24"/>
          <w:szCs w:val="24"/>
        </w:rPr>
        <w:t> Extension Scheme of the SDK. You can use inner classes and avoid</w:t>
      </w:r>
      <w:r>
        <w:rPr>
          <w:rFonts w:cs="Verdana" w:hAnsi="Verdana" w:eastAsia="Verdana" w:ascii="Verdana"/>
          <w:sz w:val="24"/>
          <w:szCs w:val="24"/>
        </w:rPr>
        <w:t> using class wizards that auto generate class file pairs of Cpp and h files</w:t>
      </w:r>
      <w:r>
        <w:rPr>
          <w:rFonts w:cs="Verdana" w:hAnsi="Verdana" w:eastAsia="Verdana" w:ascii="Verdana"/>
          <w:sz w:val="24"/>
          <w:szCs w:val="24"/>
        </w:rPr>
        <w:t> one per class. If you are used to using C/C++ cpp and header files</w:t>
      </w:r>
      <w:r>
        <w:rPr>
          <w:rFonts w:cs="Verdana" w:hAnsi="Verdana" w:eastAsia="Verdana" w:ascii="Verdana"/>
          <w:sz w:val="24"/>
          <w:szCs w:val="24"/>
        </w:rPr>
        <w:t> separately, consider making all reusable code as an Extension, and</w:t>
      </w:r>
      <w:r>
        <w:rPr>
          <w:rFonts w:cs="Verdana" w:hAnsi="Verdana" w:eastAsia="Verdana" w:ascii="Verdana"/>
          <w:sz w:val="24"/>
          <w:szCs w:val="24"/>
        </w:rPr>
        <w:t> retain only the App specific code in the App.hpp File.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spacing w:before="17"/>
        <w:ind w:left="100"/>
      </w:pPr>
      <w:r>
        <w:rPr>
          <w:rFonts w:cs="Verdana" w:hAnsi="Verdana" w:eastAsia="Verdana" w:ascii="Verdana"/>
          <w:b/>
          <w:sz w:val="24"/>
          <w:szCs w:val="24"/>
        </w:rPr>
        <w:t>About Messaging and Commands</w:t>
      </w:r>
      <w:r>
        <w:rPr>
          <w:rFonts w:cs="Verdana" w:hAnsi="Verdana" w:eastAsia="Verdana" w:ascii="Verdana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378"/>
      </w:pPr>
      <w:r>
        <w:rPr>
          <w:rFonts w:cs="Verdana" w:hAnsi="Verdana" w:eastAsia="Verdana" w:ascii="Verdana"/>
          <w:sz w:val="24"/>
          <w:szCs w:val="24"/>
        </w:rPr>
        <w:t>The Messaging scheme of ALGE is first come first serve, impermanent</w:t>
      </w:r>
      <w:r>
        <w:rPr>
          <w:rFonts w:cs="Verdana" w:hAnsi="Verdana" w:eastAsia="Verdana" w:ascii="Verdana"/>
          <w:sz w:val="24"/>
          <w:szCs w:val="24"/>
        </w:rPr>
        <w:t> messages and a parameter pair Param1 and Param2. You would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236"/>
      </w:pPr>
      <w:r>
        <w:rPr>
          <w:rFonts w:cs="Verdana" w:hAnsi="Verdana" w:eastAsia="Verdana" w:ascii="Verdana"/>
          <w:sz w:val="24"/>
          <w:szCs w:val="24"/>
        </w:rPr>
        <w:t>find that though only two variables are used per message but they</w:t>
      </w:r>
      <w:r>
        <w:rPr>
          <w:rFonts w:cs="Verdana" w:hAnsi="Verdana" w:eastAsia="Verdana" w:ascii="Verdana"/>
          <w:sz w:val="24"/>
          <w:szCs w:val="24"/>
        </w:rPr>
        <w:t> are sufficient to pass everything and they can also pass pointers to</w:t>
      </w:r>
      <w:r>
        <w:rPr>
          <w:rFonts w:cs="Verdana" w:hAnsi="Verdana" w:eastAsia="Verdana" w:ascii="Verdana"/>
          <w:sz w:val="24"/>
          <w:szCs w:val="24"/>
        </w:rPr>
        <w:t> structures and objects. For most of the Commands only one Parameter</w:t>
      </w:r>
      <w:r>
        <w:rPr>
          <w:rFonts w:cs="Verdana" w:hAnsi="Verdana" w:eastAsia="Verdana" w:ascii="Verdana"/>
          <w:sz w:val="24"/>
          <w:szCs w:val="24"/>
        </w:rPr>
        <w:t> is good enough.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/>
      </w:pPr>
      <w:r>
        <w:rPr>
          <w:rFonts w:cs="Verdana" w:hAnsi="Verdana" w:eastAsia="Verdana" w:ascii="Verdana"/>
          <w:sz w:val="24"/>
          <w:szCs w:val="24"/>
        </w:rPr>
      </w:r>
      <w:r>
        <w:rPr>
          <w:rFonts w:cs="Verdana" w:hAnsi="Verdana" w:eastAsia="Verdana" w:ascii="Verdana"/>
          <w:sz w:val="24"/>
          <w:szCs w:val="24"/>
          <w:u w:val="thick" w:color="000000"/>
        </w:rPr>
        <w:t>IMPORTANT:-</w:t>
      </w:r>
      <w:r>
        <w:rPr>
          <w:rFonts w:cs="Verdana" w:hAnsi="Verdana" w:eastAsia="Verdana" w:ascii="Verdana"/>
          <w:sz w:val="24"/>
          <w:szCs w:val="24"/>
          <w:u w:val="thick" w:color="000000"/>
        </w:rPr>
      </w:r>
      <w:r>
        <w:rPr>
          <w:rFonts w:cs="Verdana" w:hAnsi="Verdana" w:eastAsia="Verdana" w:ascii="Verdana"/>
          <w:sz w:val="24"/>
          <w:szCs w:val="24"/>
        </w:rPr>
      </w:r>
      <w:r>
        <w:rPr>
          <w:rFonts w:cs="Verdana" w:hAnsi="Verdana" w:eastAsia="Verdana" w:ascii="Verdana"/>
          <w:sz w:val="24"/>
          <w:szCs w:val="24"/>
        </w:rPr>
        <w:t> Ensure that passing pointer addresses are pointing to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73"/>
      </w:pPr>
      <w:r>
        <w:rPr>
          <w:rFonts w:cs="Verdana" w:hAnsi="Verdana" w:eastAsia="Verdana" w:ascii="Verdana"/>
          <w:sz w:val="24"/>
          <w:szCs w:val="24"/>
        </w:rPr>
        <w:t>valid memory location that should not go out of scope until the message</w:t>
      </w:r>
      <w:r>
        <w:rPr>
          <w:rFonts w:cs="Verdana" w:hAnsi="Verdana" w:eastAsia="Verdana" w:ascii="Verdana"/>
          <w:sz w:val="24"/>
          <w:szCs w:val="24"/>
        </w:rPr>
        <w:t> is processed.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/>
      </w:pPr>
      <w:r>
        <w:rPr>
          <w:rFonts w:cs="Verdana" w:hAnsi="Verdana" w:eastAsia="Verdana" w:ascii="Verdana"/>
          <w:sz w:val="24"/>
          <w:szCs w:val="24"/>
        </w:rPr>
        <w:t>Every Message is expected to be sent as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/>
      </w:pPr>
      <w:r>
        <w:rPr>
          <w:rFonts w:cs="Verdana" w:hAnsi="Verdana" w:eastAsia="Verdana" w:ascii="Verdana"/>
          <w:sz w:val="24"/>
          <w:szCs w:val="24"/>
        </w:rPr>
        <w:t>MessageID,Param1,Param2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spacing w:before="3" w:lineRule="atLeast" w:line="580"/>
        <w:ind w:left="100" w:right="160"/>
      </w:pPr>
      <w:r>
        <w:rPr>
          <w:rFonts w:cs="Verdana" w:hAnsi="Verdana" w:eastAsia="Verdana" w:ascii="Verdana"/>
          <w:sz w:val="24"/>
          <w:szCs w:val="24"/>
        </w:rPr>
        <w:t>Message ID’s are Constant integer defines in Commands.h Header files.</w:t>
      </w:r>
      <w:r>
        <w:rPr>
          <w:rFonts w:cs="Verdana" w:hAnsi="Verdana" w:eastAsia="Verdana" w:ascii="Verdana"/>
          <w:sz w:val="24"/>
          <w:szCs w:val="24"/>
        </w:rPr>
        <w:t> E.g To send a message to play a sound these two messages are used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spacing w:lineRule="auto" w:line="480"/>
        <w:ind w:left="100" w:right="4612"/>
      </w:pPr>
      <w:r>
        <w:rPr>
          <w:rFonts w:cs="Verdana" w:hAnsi="Verdana" w:eastAsia="Verdana" w:ascii="Verdana"/>
          <w:sz w:val="24"/>
          <w:szCs w:val="24"/>
        </w:rPr>
        <w:t>CMD_SNDSET and CMD_SNDPLAY.</w:t>
      </w:r>
      <w:r>
        <w:rPr>
          <w:rFonts w:cs="Verdana" w:hAnsi="Verdana" w:eastAsia="Verdana" w:ascii="Verdana"/>
          <w:sz w:val="24"/>
          <w:szCs w:val="24"/>
        </w:rPr>
        <w:t> These are called as under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ind w:left="100"/>
      </w:pPr>
      <w:r>
        <w:rPr>
          <w:rFonts w:cs="Courier New" w:hAnsi="Courier New" w:eastAsia="Courier New" w:ascii="Courier New"/>
          <w:sz w:val="24"/>
          <w:szCs w:val="24"/>
        </w:rPr>
        <w:t>output.pushP(CMD_SNDSET ,$ “MySong.mp3”, 0);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ind w:left="100"/>
      </w:pPr>
      <w:r>
        <w:rPr>
          <w:rFonts w:cs="Courier New" w:hAnsi="Courier New" w:eastAsia="Courier New" w:ascii="Courier New"/>
          <w:sz w:val="24"/>
          <w:szCs w:val="24"/>
        </w:rPr>
        <w:t>output.pushP(CMD_SNDPLAY,$ “MySong.mp3”, 0);</w:t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1066"/>
      </w:pPr>
      <w:r>
        <w:rPr>
          <w:rFonts w:cs="Verdana" w:hAnsi="Verdana" w:eastAsia="Verdana" w:ascii="Verdana"/>
          <w:sz w:val="24"/>
          <w:szCs w:val="24"/>
        </w:rPr>
        <w:t>CMD_SNDSET is generally required to be called once in your init</w:t>
      </w:r>
      <w:r>
        <w:rPr>
          <w:rFonts w:cs="Verdana" w:hAnsi="Verdana" w:eastAsia="Verdana" w:ascii="Verdana"/>
          <w:sz w:val="24"/>
          <w:szCs w:val="24"/>
        </w:rPr>
        <w:t> method.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460"/>
      </w:pPr>
      <w:r>
        <w:rPr>
          <w:rFonts w:cs="Verdana" w:hAnsi="Verdana" w:eastAsia="Verdana" w:ascii="Verdana"/>
          <w:sz w:val="24"/>
          <w:szCs w:val="24"/>
        </w:rPr>
        <w:t>And CMD_SNDPLAY message is sent whenever you would like to play</w:t>
      </w:r>
      <w:r>
        <w:rPr>
          <w:rFonts w:cs="Verdana" w:hAnsi="Verdana" w:eastAsia="Verdana" w:ascii="Verdana"/>
          <w:sz w:val="24"/>
          <w:szCs w:val="24"/>
        </w:rPr>
        <w:t> the sound file e.g on a particular event.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/>
      </w:pPr>
      <w:r>
        <w:rPr>
          <w:rFonts w:cs="Verdana" w:hAnsi="Verdana" w:eastAsia="Verdana" w:ascii="Verdana"/>
          <w:sz w:val="24"/>
          <w:szCs w:val="24"/>
        </w:rPr>
        <w:t>e.g consider the following code to play a mp3 file over a blank screen:-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00"/>
      </w:pPr>
      <w:r>
        <w:rPr>
          <w:rFonts w:cs="Courier New" w:hAnsi="Courier New" w:eastAsia="Courier New" w:ascii="Courier New"/>
          <w:sz w:val="20"/>
          <w:szCs w:val="20"/>
        </w:rPr>
        <w:t>1.    #include “../../Base/CBaseXX.h”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00"/>
      </w:pPr>
      <w:r>
        <w:rPr>
          <w:rFonts w:cs="Courier New" w:hAnsi="Courier New" w:eastAsia="Courier New" w:ascii="Courier New"/>
          <w:sz w:val="20"/>
          <w:szCs w:val="20"/>
        </w:rPr>
        <w:t>2.    class App {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00"/>
      </w:pPr>
      <w:r>
        <w:rPr>
          <w:rFonts w:cs="Courier New" w:hAnsi="Courier New" w:eastAsia="Courier New" w:ascii="Courier New"/>
          <w:sz w:val="20"/>
          <w:szCs w:val="20"/>
        </w:rPr>
        <w:t>3.          public: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00"/>
      </w:pPr>
      <w:r>
        <w:rPr>
          <w:rFonts w:cs="Courier New" w:hAnsi="Courier New" w:eastAsia="Courier New" w:ascii="Courier New"/>
          <w:sz w:val="20"/>
          <w:szCs w:val="20"/>
        </w:rPr>
        <w:t>4.                PEG input, output;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00"/>
      </w:pPr>
      <w:r>
        <w:rPr>
          <w:rFonts w:cs="Courier New" w:hAnsi="Courier New" w:eastAsia="Courier New" w:ascii="Courier New"/>
          <w:sz w:val="20"/>
          <w:szCs w:val="20"/>
        </w:rPr>
        <w:t>5.          void Init(char *path) {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00"/>
      </w:pPr>
      <w:r>
        <w:rPr>
          <w:rFonts w:cs="Courier New" w:hAnsi="Courier New" w:eastAsia="Courier New" w:ascii="Courier New"/>
          <w:b/>
          <w:sz w:val="20"/>
          <w:szCs w:val="20"/>
        </w:rPr>
        <w:t>6.                output.pushP(CMD_SNDSET0,$ “MySong.mp3”,0);</w:t>
      </w:r>
      <w:r>
        <w:rPr>
          <w:rFonts w:cs="Courier New" w:hAnsi="Courier New" w:eastAsia="Courier New" w:ascii="Courier New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00"/>
        <w:sectPr>
          <w:pgMar w:header="0" w:footer="0" w:top="1480" w:bottom="280" w:left="1700" w:right="1560"/>
          <w:headerReference w:type="default" r:id="rId15"/>
          <w:pgSz w:w="12240" w:h="15840"/>
        </w:sectPr>
      </w:pPr>
      <w:r>
        <w:rPr>
          <w:rFonts w:cs="Courier New" w:hAnsi="Courier New" w:eastAsia="Courier New" w:ascii="Courier New"/>
          <w:b/>
          <w:sz w:val="20"/>
          <w:szCs w:val="20"/>
        </w:rPr>
        <w:t>7.                output.pushP(CMD_SNDPLAY0,NOPARAMS);</w:t>
      </w:r>
      <w:r>
        <w:rPr>
          <w:rFonts w:cs="Courier New" w:hAnsi="Courier New" w:eastAsia="Courier New" w:ascii="Courier New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80"/>
        <w:ind w:left="100"/>
      </w:pPr>
      <w:r>
        <w:rPr>
          <w:rFonts w:cs="Courier New" w:hAnsi="Courier New" w:eastAsia="Courier New" w:ascii="Courier New"/>
          <w:sz w:val="20"/>
          <w:szCs w:val="20"/>
        </w:rPr>
        <w:t>8.          }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00"/>
      </w:pPr>
      <w:r>
        <w:rPr>
          <w:rFonts w:cs="Courier New" w:hAnsi="Courier New" w:eastAsia="Courier New" w:ascii="Courier New"/>
          <w:sz w:val="20"/>
          <w:szCs w:val="20"/>
        </w:rPr>
        <w:t>9.          void DeInit() {}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00"/>
      </w:pPr>
      <w:r>
        <w:rPr>
          <w:rFonts w:cs="Courier New" w:hAnsi="Courier New" w:eastAsia="Courier New" w:ascii="Courier New"/>
          <w:sz w:val="20"/>
          <w:szCs w:val="20"/>
        </w:rPr>
        <w:t>10.         void Render(float sec, int aX, int aY, int aZ)() {}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00"/>
      </w:pPr>
      <w:r>
        <w:rPr>
          <w:rFonts w:cs="Courier New" w:hAnsi="Courier New" w:eastAsia="Courier New" w:ascii="Courier New"/>
          <w:sz w:val="20"/>
          <w:szCs w:val="20"/>
        </w:rPr>
        <w:t>11.   };</w:t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464"/>
      </w:pPr>
      <w:r>
        <w:rPr>
          <w:rFonts w:cs="Verdana" w:hAnsi="Verdana" w:eastAsia="Verdana" w:ascii="Verdana"/>
          <w:b/>
          <w:sz w:val="24"/>
          <w:szCs w:val="24"/>
        </w:rPr>
        <w:t>That’s Everything you need to do to play your wave file</w:t>
      </w:r>
      <w:r>
        <w:rPr>
          <w:rFonts w:cs="Verdana" w:hAnsi="Verdana" w:eastAsia="Verdana" w:ascii="Verdana"/>
          <w:b/>
          <w:sz w:val="24"/>
          <w:szCs w:val="24"/>
        </w:rPr>
        <w:t> irrespective of Platform!!</w:t>
      </w:r>
      <w:r>
        <w:rPr>
          <w:rFonts w:cs="Verdana" w:hAnsi="Verdana" w:eastAsia="Verdana" w:ascii="Verdana"/>
          <w:sz w:val="24"/>
          <w:szCs w:val="24"/>
        </w:rPr>
        <w:t>. The same code will be valid for iPhone,</w:t>
      </w:r>
      <w:r>
        <w:rPr>
          <w:rFonts w:cs="Verdana" w:hAnsi="Verdana" w:eastAsia="Verdana" w:ascii="Verdana"/>
          <w:sz w:val="24"/>
          <w:szCs w:val="24"/>
        </w:rPr>
        <w:t> OSX, Windows, Android and others.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/>
      </w:pPr>
      <w:r>
        <w:rPr>
          <w:rFonts w:cs="Verdana" w:hAnsi="Verdana" w:eastAsia="Verdana" w:ascii="Verdana"/>
          <w:sz w:val="24"/>
          <w:szCs w:val="24"/>
        </w:rPr>
        <w:t>Lets revisit some characteristics of the this 11 line APPLICATION.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position w:val="3"/>
          <w:sz w:val="20"/>
          <w:szCs w:val="20"/>
        </w:rPr>
        <w:t>1.           </w:t>
      </w:r>
      <w:r>
        <w:rPr>
          <w:rFonts w:cs="Verdana" w:hAnsi="Verdana" w:eastAsia="Verdana" w:ascii="Verdana"/>
          <w:position w:val="0"/>
          <w:sz w:val="24"/>
          <w:szCs w:val="24"/>
        </w:rPr>
        <w:t>It uses Core Command defines and utility functions.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position w:val="3"/>
          <w:sz w:val="20"/>
          <w:szCs w:val="20"/>
        </w:rPr>
        <w:t>2.           </w:t>
      </w:r>
      <w:r>
        <w:rPr>
          <w:rFonts w:cs="Verdana" w:hAnsi="Verdana" w:eastAsia="Verdana" w:ascii="Verdana"/>
          <w:position w:val="0"/>
          <w:sz w:val="24"/>
          <w:szCs w:val="24"/>
        </w:rPr>
        <w:t>Define everything your app does is within your class App.</w:t>
      </w:r>
    </w:p>
    <w:p>
      <w:pPr>
        <w:rPr>
          <w:rFonts w:cs="Verdana" w:hAnsi="Verdana" w:eastAsia="Verdana" w:ascii="Verdana"/>
          <w:sz w:val="24"/>
          <w:szCs w:val="24"/>
        </w:rPr>
        <w:tabs>
          <w:tab w:pos="1540" w:val="left"/>
        </w:tabs>
        <w:jc w:val="left"/>
        <w:ind w:left="1540" w:right="295" w:hanging="720"/>
      </w:pPr>
      <w:r>
        <w:rPr>
          <w:rFonts w:cs="Times New Roman" w:hAnsi="Times New Roman" w:eastAsia="Times New Roman" w:ascii="Times New Roman"/>
          <w:position w:val="3"/>
          <w:sz w:val="20"/>
          <w:szCs w:val="20"/>
        </w:rPr>
        <w:t>3.</w:t>
        <w:tab/>
      </w:r>
      <w:r>
        <w:rPr>
          <w:rFonts w:cs="Times New Roman" w:hAnsi="Times New Roman" w:eastAsia="Times New Roman" w:ascii="Times New Roman"/>
          <w:position w:val="3"/>
          <w:sz w:val="20"/>
          <w:szCs w:val="20"/>
        </w:rPr>
      </w:r>
      <w:r>
        <w:rPr>
          <w:rFonts w:cs="Verdana" w:hAnsi="Verdana" w:eastAsia="Verdana" w:ascii="Verdana"/>
          <w:position w:val="0"/>
          <w:sz w:val="24"/>
          <w:szCs w:val="24"/>
        </w:rPr>
        <w:t>It only includes the essentials, except Line 6,7 concerning</w:t>
      </w:r>
      <w:r>
        <w:rPr>
          <w:rFonts w:cs="Verdana" w:hAnsi="Verdana" w:eastAsia="Verdana" w:ascii="Verdana"/>
          <w:position w:val="0"/>
          <w:sz w:val="24"/>
          <w:szCs w:val="24"/>
        </w:rPr>
        <w:t> sound, each and every line is </w:t>
      </w:r>
      <w:r>
        <w:rPr>
          <w:rFonts w:cs="Verdana" w:hAnsi="Verdana" w:eastAsia="Verdana" w:ascii="Verdana"/>
          <w:b/>
          <w:position w:val="0"/>
          <w:sz w:val="24"/>
          <w:szCs w:val="24"/>
        </w:rPr>
        <w:t>‘Essential’.</w:t>
      </w:r>
      <w:r>
        <w:rPr>
          <w:rFonts w:cs="Verdana" w:hAnsi="Verdana" w:eastAsia="Verdana" w:ascii="Verdana"/>
          <w:position w:val="0"/>
          <w:sz w:val="24"/>
          <w:szCs w:val="24"/>
        </w:rPr>
      </w:r>
    </w:p>
    <w:p>
      <w:pPr>
        <w:rPr>
          <w:rFonts w:cs="Verdana" w:hAnsi="Verdana" w:eastAsia="Verdana" w:ascii="Verdana"/>
          <w:sz w:val="24"/>
          <w:szCs w:val="24"/>
        </w:rPr>
        <w:tabs>
          <w:tab w:pos="1540" w:val="left"/>
        </w:tabs>
        <w:jc w:val="left"/>
        <w:ind w:left="1540" w:right="438" w:hanging="720"/>
      </w:pPr>
      <w:r>
        <w:rPr>
          <w:rFonts w:cs="Times New Roman" w:hAnsi="Times New Roman" w:eastAsia="Times New Roman" w:ascii="Times New Roman"/>
          <w:position w:val="3"/>
          <w:sz w:val="20"/>
          <w:szCs w:val="20"/>
        </w:rPr>
        <w:t>4.</w:t>
        <w:tab/>
      </w:r>
      <w:r>
        <w:rPr>
          <w:rFonts w:cs="Times New Roman" w:hAnsi="Times New Roman" w:eastAsia="Times New Roman" w:ascii="Times New Roman"/>
          <w:position w:val="3"/>
          <w:sz w:val="20"/>
          <w:szCs w:val="20"/>
        </w:rPr>
      </w:r>
      <w:r>
        <w:rPr>
          <w:rFonts w:cs="Verdana" w:hAnsi="Verdana" w:eastAsia="Verdana" w:ascii="Verdana"/>
          <w:position w:val="0"/>
          <w:sz w:val="24"/>
          <w:szCs w:val="24"/>
        </w:rPr>
        <w:t>You would be encountering the remaining 9 lines in each</w:t>
      </w:r>
      <w:r>
        <w:rPr>
          <w:rFonts w:cs="Verdana" w:hAnsi="Verdana" w:eastAsia="Verdana" w:ascii="Verdana"/>
          <w:position w:val="0"/>
          <w:sz w:val="24"/>
          <w:szCs w:val="24"/>
        </w:rPr>
        <w:t> and every ALGE App.</w:t>
      </w:r>
    </w:p>
    <w:p>
      <w:pPr>
        <w:rPr>
          <w:rFonts w:cs="Verdana" w:hAnsi="Verdana" w:eastAsia="Verdana" w:ascii="Verdana"/>
          <w:sz w:val="24"/>
          <w:szCs w:val="24"/>
        </w:rPr>
        <w:tabs>
          <w:tab w:pos="1540" w:val="left"/>
        </w:tabs>
        <w:jc w:val="left"/>
        <w:ind w:left="1540" w:right="61" w:hanging="720"/>
      </w:pPr>
      <w:r>
        <w:rPr>
          <w:rFonts w:cs="Times New Roman" w:hAnsi="Times New Roman" w:eastAsia="Times New Roman" w:ascii="Times New Roman"/>
          <w:position w:val="3"/>
          <w:sz w:val="20"/>
          <w:szCs w:val="20"/>
        </w:rPr>
        <w:t>5.</w:t>
        <w:tab/>
      </w:r>
      <w:r>
        <w:rPr>
          <w:rFonts w:cs="Times New Roman" w:hAnsi="Times New Roman" w:eastAsia="Times New Roman" w:ascii="Times New Roman"/>
          <w:position w:val="3"/>
          <w:sz w:val="20"/>
          <w:szCs w:val="20"/>
        </w:rPr>
      </w:r>
      <w:r>
        <w:rPr>
          <w:rFonts w:cs="Verdana" w:hAnsi="Verdana" w:eastAsia="Verdana" w:ascii="Verdana"/>
          <w:position w:val="0"/>
          <w:sz w:val="24"/>
          <w:szCs w:val="24"/>
        </w:rPr>
        <w:t>In essence you are just concerned about specifying a sound</w:t>
      </w:r>
      <w:r>
        <w:rPr>
          <w:rFonts w:cs="Verdana" w:hAnsi="Verdana" w:eastAsia="Verdana" w:ascii="Verdana"/>
          <w:position w:val="0"/>
          <w:sz w:val="24"/>
          <w:szCs w:val="24"/>
        </w:rPr>
        <w:t> file and playing in a ‘</w:t>
      </w:r>
      <w:r>
        <w:rPr>
          <w:rFonts w:cs="Verdana" w:hAnsi="Verdana" w:eastAsia="Verdana" w:ascii="Verdana"/>
          <w:b/>
          <w:i/>
          <w:position w:val="0"/>
          <w:sz w:val="24"/>
          <w:szCs w:val="24"/>
        </w:rPr>
        <w:t>Vanilla Way’</w:t>
      </w:r>
      <w:r>
        <w:rPr>
          <w:rFonts w:cs="Verdana" w:hAnsi="Verdana" w:eastAsia="Verdana" w:ascii="Verdana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/>
      </w:pPr>
      <w:r>
        <w:rPr>
          <w:rFonts w:cs="Verdana" w:hAnsi="Verdana" w:eastAsia="Verdana" w:ascii="Verdana"/>
          <w:b/>
          <w:sz w:val="24"/>
          <w:szCs w:val="24"/>
        </w:rPr>
        <w:t>Give it a ‘Push’ !!</w:t>
      </w:r>
      <w:r>
        <w:rPr>
          <w:rFonts w:cs="Verdana" w:hAnsi="Verdana" w:eastAsia="Verdana" w:ascii="Verdana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377"/>
      </w:pPr>
      <w:r>
        <w:rPr>
          <w:rFonts w:cs="Verdana" w:hAnsi="Verdana" w:eastAsia="Verdana" w:ascii="Verdana"/>
          <w:sz w:val="24"/>
          <w:szCs w:val="24"/>
        </w:rPr>
        <w:t>You can push and pull messages from the PEG’s, pushP is used for</w:t>
      </w:r>
      <w:r>
        <w:rPr>
          <w:rFonts w:cs="Verdana" w:hAnsi="Verdana" w:eastAsia="Verdana" w:ascii="Verdana"/>
          <w:sz w:val="24"/>
          <w:szCs w:val="24"/>
        </w:rPr>
        <w:t> parameters of type POINTER; After all the file name is a const char*,</w:t>
      </w:r>
      <w:r>
        <w:rPr>
          <w:rFonts w:cs="Verdana" w:hAnsi="Verdana" w:eastAsia="Verdana" w:ascii="Verdana"/>
          <w:sz w:val="24"/>
          <w:szCs w:val="24"/>
        </w:rPr>
        <w:t> Also $ is a helper define that means ((void*)(char*)) cast.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88"/>
      </w:pPr>
      <w:r>
        <w:rPr>
          <w:rFonts w:cs="Verdana" w:hAnsi="Verdana" w:eastAsia="Verdana" w:ascii="Verdana"/>
          <w:sz w:val="24"/>
          <w:szCs w:val="24"/>
        </w:rPr>
        <w:t>The PEG Objects also include another variant to support integer values,</w:t>
      </w:r>
      <w:r>
        <w:rPr>
          <w:rFonts w:cs="Verdana" w:hAnsi="Verdana" w:eastAsia="Verdana" w:ascii="Verdana"/>
          <w:sz w:val="24"/>
          <w:szCs w:val="24"/>
        </w:rPr>
        <w:t> thru call pushI , if u need to pass Integer parameters.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/>
      </w:pPr>
      <w:r>
        <w:rPr>
          <w:rFonts w:cs="Verdana" w:hAnsi="Verdana" w:eastAsia="Verdana" w:ascii="Verdana"/>
          <w:sz w:val="24"/>
          <w:szCs w:val="24"/>
        </w:rPr>
        <w:t>The commands are equivalent:-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00"/>
      </w:pPr>
      <w:r>
        <w:rPr>
          <w:rFonts w:cs="Courier New" w:hAnsi="Courier New" w:eastAsia="Courier New" w:ascii="Courier New"/>
          <w:sz w:val="20"/>
          <w:szCs w:val="20"/>
        </w:rPr>
        <w:t>output.pushI(CMD_COMMAND, 12, 13);        // pass as integer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/>
      </w:pPr>
      <w:r>
        <w:rPr>
          <w:rFonts w:cs="Verdana" w:hAnsi="Verdana" w:eastAsia="Verdana" w:ascii="Verdana"/>
          <w:sz w:val="24"/>
          <w:szCs w:val="24"/>
        </w:rPr>
        <w:t>or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00"/>
      </w:pPr>
      <w:r>
        <w:rPr>
          <w:rFonts w:cs="Courier New" w:hAnsi="Courier New" w:eastAsia="Courier New" w:ascii="Courier New"/>
          <w:sz w:val="20"/>
          <w:szCs w:val="20"/>
        </w:rPr>
        <w:t>int p1 =  12;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00"/>
      </w:pPr>
      <w:r>
        <w:rPr>
          <w:rFonts w:cs="Courier New" w:hAnsi="Courier New" w:eastAsia="Courier New" w:ascii="Courier New"/>
          <w:sz w:val="20"/>
          <w:szCs w:val="20"/>
        </w:rPr>
        <w:t>int p2 =  13;</w:t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00"/>
      </w:pPr>
      <w:r>
        <w:rPr>
          <w:rFonts w:cs="Courier New" w:hAnsi="Courier New" w:eastAsia="Courier New" w:ascii="Courier New"/>
          <w:sz w:val="20"/>
          <w:szCs w:val="20"/>
        </w:rPr>
        <w:t>output.pushP(CMD_COMMAND, &amp;p1, &amp;p2);      // pass pointers to integers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/>
      </w:pPr>
      <w:r>
        <w:rPr>
          <w:rFonts w:cs="Verdana" w:hAnsi="Verdana" w:eastAsia="Verdana" w:ascii="Verdana"/>
          <w:sz w:val="24"/>
          <w:szCs w:val="24"/>
        </w:rPr>
        <w:t>you can use pull commands to read inputs to you app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00"/>
      </w:pPr>
      <w:r>
        <w:rPr>
          <w:rFonts w:cs="Courier New" w:hAnsi="Courier New" w:eastAsia="Courier New" w:ascii="Courier New"/>
          <w:sz w:val="20"/>
          <w:szCs w:val="20"/>
        </w:rPr>
        <w:t>PEG::CMD* cmd = input.pull();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00"/>
      </w:pPr>
      <w:r>
        <w:rPr>
          <w:rFonts w:cs="Courier New" w:hAnsi="Courier New" w:eastAsia="Courier New" w:ascii="Courier New"/>
          <w:sz w:val="20"/>
          <w:szCs w:val="20"/>
        </w:rPr>
        <w:t>int width, height;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00"/>
      </w:pPr>
      <w:r>
        <w:rPr>
          <w:rFonts w:cs="Courier New" w:hAnsi="Courier New" w:eastAsia="Courier New" w:ascii="Courier New"/>
          <w:sz w:val="20"/>
          <w:szCs w:val="20"/>
        </w:rPr>
        <w:t>If (cmd-&gt;command==CMD_SCREENSIZE) {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position w:val="1"/>
          <w:sz w:val="20"/>
          <w:szCs w:val="20"/>
        </w:rPr>
        <w:t>width = cmd-&gt;i1; height = cmd-&gt;i2;</w:t>
      </w:r>
      <w:r>
        <w:rPr>
          <w:rFonts w:cs="Courier New" w:hAnsi="Courier New" w:eastAsia="Courier New" w:ascii="Courier New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7"/>
        <w:ind w:left="100"/>
        <w:sectPr>
          <w:pgMar w:header="0" w:footer="0" w:top="1360" w:bottom="280" w:left="1700" w:right="1660"/>
          <w:headerReference w:type="default" r:id="rId16"/>
          <w:pgSz w:w="12240" w:h="15840"/>
        </w:sectPr>
      </w:pPr>
      <w:r>
        <w:rPr>
          <w:rFonts w:cs="Courier New" w:hAnsi="Courier New" w:eastAsia="Courier New" w:ascii="Courier New"/>
          <w:sz w:val="20"/>
          <w:szCs w:val="20"/>
        </w:rPr>
        <w:t>}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spacing w:before="60"/>
        <w:ind w:left="100" w:right="125"/>
      </w:pPr>
      <w:r>
        <w:rPr>
          <w:rFonts w:cs="Verdana" w:hAnsi="Verdana" w:eastAsia="Verdana" w:ascii="Verdana"/>
          <w:sz w:val="24"/>
          <w:szCs w:val="24"/>
        </w:rPr>
        <w:t>It is highly recommended to separate the input processing in a separate</w:t>
      </w:r>
      <w:r>
        <w:rPr>
          <w:rFonts w:cs="Verdana" w:hAnsi="Verdana" w:eastAsia="Verdana" w:ascii="Verdana"/>
          <w:sz w:val="24"/>
          <w:szCs w:val="24"/>
        </w:rPr>
        <w:t> function as seen in examples processInput() that is executed once or</w:t>
      </w:r>
      <w:r>
        <w:rPr>
          <w:rFonts w:cs="Verdana" w:hAnsi="Verdana" w:eastAsia="Verdana" w:ascii="Verdana"/>
          <w:sz w:val="24"/>
          <w:szCs w:val="24"/>
        </w:rPr>
        <w:t> less in every render call e.g.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00"/>
      </w:pPr>
      <w:r>
        <w:rPr>
          <w:rFonts w:cs="Courier New" w:hAnsi="Courier New" w:eastAsia="Courier New" w:ascii="Courier New"/>
          <w:sz w:val="20"/>
          <w:szCs w:val="20"/>
        </w:rPr>
        <w:t>class App {</w:t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00"/>
      </w:pPr>
      <w:r>
        <w:rPr>
          <w:rFonts w:cs="Courier New" w:hAnsi="Courier New" w:eastAsia="Courier New" w:ascii="Courier New"/>
          <w:sz w:val="20"/>
          <w:szCs w:val="20"/>
        </w:rPr>
        <w:t>public: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820"/>
      </w:pPr>
      <w:r>
        <w:rPr>
          <w:rFonts w:cs="Courier New" w:hAnsi="Courier New" w:eastAsia="Courier New" w:ascii="Courier New"/>
          <w:sz w:val="20"/>
          <w:szCs w:val="20"/>
        </w:rPr>
        <w:t>PEG input, output</w:t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00"/>
      </w:pPr>
      <w:r>
        <w:rPr>
          <w:rFonts w:cs="Courier New" w:hAnsi="Courier New" w:eastAsia="Courier New" w:ascii="Courier New"/>
          <w:sz w:val="20"/>
          <w:szCs w:val="20"/>
        </w:rPr>
        <w:t>void processInput() {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820"/>
      </w:pPr>
      <w:r>
        <w:rPr>
          <w:rFonts w:cs="Courier New" w:hAnsi="Courier New" w:eastAsia="Courier New" w:ascii="Courier New"/>
          <w:sz w:val="20"/>
          <w:szCs w:val="20"/>
        </w:rPr>
        <w:t>PEG::CMD* cmd = input.pull();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820"/>
      </w:pPr>
      <w:r>
        <w:rPr>
          <w:rFonts w:cs="Courier New" w:hAnsi="Courier New" w:eastAsia="Courier New" w:ascii="Courier New"/>
          <w:sz w:val="20"/>
          <w:szCs w:val="20"/>
        </w:rPr>
        <w:t>int width, height;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540"/>
      </w:pPr>
      <w:r>
        <w:rPr>
          <w:rFonts w:cs="Courier New" w:hAnsi="Courier New" w:eastAsia="Courier New" w:ascii="Courier New"/>
          <w:sz w:val="20"/>
          <w:szCs w:val="20"/>
        </w:rPr>
        <w:t>If (cmd-&gt;command==CMD_TOUCHMOVE) {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60"/>
      </w:pPr>
      <w:r>
        <w:rPr>
          <w:rFonts w:cs="Courier New" w:hAnsi="Courier New" w:eastAsia="Courier New" w:ascii="Courier New"/>
          <w:position w:val="1"/>
          <w:sz w:val="20"/>
          <w:szCs w:val="20"/>
        </w:rPr>
        <w:t>x = cmd-&gt;i1; y = cmd-&gt;i2;</w:t>
      </w:r>
      <w:r>
        <w:rPr>
          <w:rFonts w:cs="Courier New" w:hAnsi="Courier New" w:eastAsia="Courier New" w:ascii="Courier New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7"/>
        <w:ind w:left="1540"/>
      </w:pPr>
      <w:r>
        <w:rPr>
          <w:rFonts w:cs="Courier New" w:hAnsi="Courier New" w:eastAsia="Courier New" w:ascii="Courier New"/>
          <w:sz w:val="20"/>
          <w:szCs w:val="20"/>
        </w:rPr>
        <w:t>}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540"/>
      </w:pPr>
      <w:r>
        <w:rPr>
          <w:rFonts w:cs="Courier New" w:hAnsi="Courier New" w:eastAsia="Courier New" w:ascii="Courier New"/>
          <w:sz w:val="20"/>
          <w:szCs w:val="20"/>
        </w:rPr>
        <w:t>If (cmd-&gt;command==CMD_SCREENSIZE) {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60"/>
      </w:pPr>
      <w:r>
        <w:rPr>
          <w:rFonts w:cs="Courier New" w:hAnsi="Courier New" w:eastAsia="Courier New" w:ascii="Courier New"/>
          <w:position w:val="1"/>
          <w:sz w:val="20"/>
          <w:szCs w:val="20"/>
        </w:rPr>
        <w:t>width = cmd-&gt;i1; height = cmd-&gt;i2;</w:t>
      </w:r>
      <w:r>
        <w:rPr>
          <w:rFonts w:cs="Courier New" w:hAnsi="Courier New" w:eastAsia="Courier New" w:ascii="Courier New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7"/>
        <w:ind w:left="1540"/>
      </w:pPr>
      <w:r>
        <w:rPr>
          <w:rFonts w:cs="Courier New" w:hAnsi="Courier New" w:eastAsia="Courier New" w:ascii="Courier New"/>
          <w:sz w:val="20"/>
          <w:szCs w:val="20"/>
        </w:rPr>
        <w:t>}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0"/>
      </w:pPr>
      <w:r>
        <w:rPr>
          <w:rFonts w:cs="Courier New" w:hAnsi="Courier New" w:eastAsia="Courier New" w:ascii="Courier New"/>
          <w:position w:val="1"/>
          <w:sz w:val="20"/>
          <w:szCs w:val="20"/>
        </w:rPr>
        <w:t>}</w:t>
      </w:r>
      <w:r>
        <w:rPr>
          <w:rFonts w:cs="Courier New" w:hAnsi="Courier New" w:eastAsia="Courier New" w:ascii="Courier New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0"/>
        <w:ind w:left="820"/>
      </w:pPr>
      <w:r>
        <w:rPr>
          <w:rFonts w:cs="Courier New" w:hAnsi="Courier New" w:eastAsia="Courier New" w:ascii="Courier New"/>
          <w:sz w:val="20"/>
          <w:szCs w:val="20"/>
        </w:rPr>
        <w:t>void DeInit() {}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820"/>
      </w:pPr>
      <w:r>
        <w:rPr>
          <w:rFonts w:cs="Courier New" w:hAnsi="Courier New" w:eastAsia="Courier New" w:ascii="Courier New"/>
          <w:sz w:val="20"/>
          <w:szCs w:val="20"/>
        </w:rPr>
        <w:t>void Render(…) {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540"/>
      </w:pPr>
      <w:r>
        <w:rPr>
          <w:rFonts w:cs="Courier New" w:hAnsi="Courier New" w:eastAsia="Courier New" w:ascii="Courier New"/>
          <w:sz w:val="20"/>
          <w:szCs w:val="20"/>
        </w:rPr>
        <w:t>processInput();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1540"/>
      </w:pPr>
      <w:r>
        <w:rPr>
          <w:rFonts w:cs="Courier New" w:hAnsi="Courier New" w:eastAsia="Courier New" w:ascii="Courier New"/>
          <w:position w:val="1"/>
          <w:sz w:val="20"/>
          <w:szCs w:val="20"/>
        </w:rPr>
        <w:t>// Other Rendering calls</w:t>
      </w:r>
      <w:r>
        <w:rPr>
          <w:rFonts w:cs="Courier New" w:hAnsi="Courier New" w:eastAsia="Courier New" w:ascii="Courier New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7"/>
        <w:ind w:left="820"/>
      </w:pPr>
      <w:r>
        <w:rPr>
          <w:rFonts w:cs="Courier New" w:hAnsi="Courier New" w:eastAsia="Courier New" w:ascii="Courier New"/>
          <w:sz w:val="20"/>
          <w:szCs w:val="20"/>
        </w:rPr>
        <w:t>}</w:t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00"/>
      </w:pPr>
      <w:r>
        <w:rPr>
          <w:rFonts w:cs="Courier New" w:hAnsi="Courier New" w:eastAsia="Courier New" w:ascii="Courier New"/>
          <w:sz w:val="20"/>
          <w:szCs w:val="20"/>
        </w:rPr>
        <w:t>};//~App</w:t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/>
      </w:pPr>
      <w:r>
        <w:rPr>
          <w:rFonts w:cs="Verdana" w:hAnsi="Verdana" w:eastAsia="Verdana" w:ascii="Verdana"/>
          <w:b/>
          <w:sz w:val="24"/>
          <w:szCs w:val="24"/>
        </w:rPr>
        <w:t>Let’s Return to 3D Graphics</w:t>
      </w:r>
      <w:r>
        <w:rPr>
          <w:rFonts w:cs="Verdana" w:hAnsi="Verdana" w:eastAsia="Verdana" w:ascii="Verdana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/>
      </w:pPr>
      <w:r>
        <w:rPr>
          <w:rFonts w:cs="Verdana" w:hAnsi="Verdana" w:eastAsia="Verdana" w:ascii="Verdana"/>
          <w:sz w:val="24"/>
          <w:szCs w:val="24"/>
        </w:rPr>
        <w:t>Now its time to break the Good News!!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tabs>
          <w:tab w:pos="1180" w:val="left"/>
        </w:tabs>
        <w:jc w:val="left"/>
        <w:ind w:left="1180" w:right="1000" w:hanging="360"/>
      </w:pPr>
      <w:r>
        <w:rPr>
          <w:rFonts w:cs="Times New Roman" w:hAnsi="Times New Roman" w:eastAsia="Times New Roman" w:ascii="Times New Roman"/>
          <w:position w:val="3"/>
          <w:sz w:val="20"/>
          <w:szCs w:val="20"/>
        </w:rPr>
        <w:t>a.</w:t>
        <w:tab/>
      </w:r>
      <w:r>
        <w:rPr>
          <w:rFonts w:cs="Times New Roman" w:hAnsi="Times New Roman" w:eastAsia="Times New Roman" w:ascii="Times New Roman"/>
          <w:position w:val="3"/>
          <w:sz w:val="20"/>
          <w:szCs w:val="20"/>
        </w:rPr>
      </w:r>
      <w:r>
        <w:rPr>
          <w:rFonts w:cs="Verdana" w:hAnsi="Verdana" w:eastAsia="Verdana" w:ascii="Verdana"/>
          <w:position w:val="0"/>
          <w:sz w:val="24"/>
          <w:szCs w:val="24"/>
        </w:rPr>
        <w:t>ALGE is mainly intended for loop structured 3D graphics</w:t>
      </w:r>
      <w:r>
        <w:rPr>
          <w:rFonts w:cs="Verdana" w:hAnsi="Verdana" w:eastAsia="Verdana" w:ascii="Verdana"/>
          <w:position w:val="0"/>
          <w:sz w:val="24"/>
          <w:szCs w:val="24"/>
        </w:rPr>
        <w:t> applications.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tabs>
          <w:tab w:pos="1180" w:val="left"/>
        </w:tabs>
        <w:jc w:val="left"/>
        <w:ind w:left="1180" w:right="73" w:hanging="360"/>
      </w:pPr>
      <w:r>
        <w:rPr>
          <w:rFonts w:cs="Times New Roman" w:hAnsi="Times New Roman" w:eastAsia="Times New Roman" w:ascii="Times New Roman"/>
          <w:position w:val="3"/>
          <w:sz w:val="20"/>
          <w:szCs w:val="20"/>
        </w:rPr>
        <w:t>b.</w:t>
        <w:tab/>
      </w:r>
      <w:r>
        <w:rPr>
          <w:rFonts w:cs="Times New Roman" w:hAnsi="Times New Roman" w:eastAsia="Times New Roman" w:ascii="Times New Roman"/>
          <w:position w:val="3"/>
          <w:sz w:val="20"/>
          <w:szCs w:val="20"/>
        </w:rPr>
      </w:r>
      <w:r>
        <w:rPr>
          <w:rFonts w:cs="Verdana" w:hAnsi="Verdana" w:eastAsia="Verdana" w:ascii="Verdana"/>
          <w:position w:val="0"/>
          <w:sz w:val="24"/>
          <w:szCs w:val="24"/>
        </w:rPr>
        <w:t>Init Method is called after platform specific OpenGL context and</w:t>
      </w:r>
      <w:r>
        <w:rPr>
          <w:rFonts w:cs="Verdana" w:hAnsi="Verdana" w:eastAsia="Verdana" w:ascii="Verdana"/>
          <w:position w:val="0"/>
          <w:sz w:val="24"/>
          <w:szCs w:val="24"/>
        </w:rPr>
        <w:t> window creation. The Init is for the init gl calls concerning your</w:t>
      </w:r>
      <w:r>
        <w:rPr>
          <w:rFonts w:cs="Verdana" w:hAnsi="Verdana" w:eastAsia="Verdana" w:ascii="Verdana"/>
          <w:position w:val="0"/>
          <w:sz w:val="24"/>
          <w:szCs w:val="24"/>
        </w:rPr>
        <w:t> App. So you can start issuing GL calls right away.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tabs>
          <w:tab w:pos="1180" w:val="left"/>
        </w:tabs>
        <w:jc w:val="left"/>
        <w:ind w:left="1180" w:right="339" w:hanging="360"/>
      </w:pPr>
      <w:r>
        <w:rPr>
          <w:rFonts w:cs="Times New Roman" w:hAnsi="Times New Roman" w:eastAsia="Times New Roman" w:ascii="Times New Roman"/>
          <w:position w:val="3"/>
          <w:sz w:val="20"/>
          <w:szCs w:val="20"/>
        </w:rPr>
        <w:t>c.</w:t>
        <w:tab/>
      </w:r>
      <w:r>
        <w:rPr>
          <w:rFonts w:cs="Times New Roman" w:hAnsi="Times New Roman" w:eastAsia="Times New Roman" w:ascii="Times New Roman"/>
          <w:position w:val="3"/>
          <w:sz w:val="20"/>
          <w:szCs w:val="20"/>
        </w:rPr>
      </w:r>
      <w:r>
        <w:rPr>
          <w:rFonts w:cs="Verdana" w:hAnsi="Verdana" w:eastAsia="Verdana" w:ascii="Verdana"/>
          <w:position w:val="0"/>
          <w:sz w:val="24"/>
          <w:szCs w:val="24"/>
        </w:rPr>
        <w:t>Render method provides you maximum opportunity to draw</w:t>
      </w:r>
      <w:r>
        <w:rPr>
          <w:rFonts w:cs="Verdana" w:hAnsi="Verdana" w:eastAsia="Verdana" w:ascii="Verdana"/>
          <w:position w:val="0"/>
          <w:sz w:val="24"/>
          <w:szCs w:val="24"/>
        </w:rPr>
        <w:t> your stuff and run app logic, the moment ALGE code gets</w:t>
      </w:r>
      <w:r>
        <w:rPr>
          <w:rFonts w:cs="Verdana" w:hAnsi="Verdana" w:eastAsia="Verdana" w:ascii="Verdana"/>
          <w:position w:val="0"/>
          <w:sz w:val="24"/>
          <w:szCs w:val="24"/>
        </w:rPr>
        <w:t> execution handle it processes your output queue acts on all</w:t>
      </w:r>
      <w:r>
        <w:rPr>
          <w:rFonts w:cs="Verdana" w:hAnsi="Verdana" w:eastAsia="Verdana" w:ascii="Verdana"/>
          <w:position w:val="0"/>
          <w:sz w:val="24"/>
          <w:szCs w:val="24"/>
        </w:rPr>
        <w:t> pending commands and again re-enters your Render function</w:t>
      </w:r>
      <w:r>
        <w:rPr>
          <w:rFonts w:cs="Verdana" w:hAnsi="Verdana" w:eastAsia="Verdana" w:ascii="Verdana"/>
          <w:position w:val="0"/>
          <w:sz w:val="24"/>
          <w:szCs w:val="24"/>
        </w:rPr>
        <w:t> with a time elapsed variable.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tabs>
          <w:tab w:pos="1180" w:val="left"/>
        </w:tabs>
        <w:jc w:val="left"/>
        <w:ind w:left="1180" w:right="893" w:hanging="360"/>
        <w:sectPr>
          <w:pgMar w:header="0" w:footer="0" w:top="1380" w:bottom="280" w:left="1700" w:right="1540"/>
          <w:headerReference w:type="default" r:id="rId17"/>
          <w:pgSz w:w="12240" w:h="15840"/>
        </w:sectPr>
      </w:pPr>
      <w:r>
        <w:rPr>
          <w:rFonts w:cs="Times New Roman" w:hAnsi="Times New Roman" w:eastAsia="Times New Roman" w:ascii="Times New Roman"/>
          <w:position w:val="3"/>
          <w:sz w:val="20"/>
          <w:szCs w:val="20"/>
        </w:rPr>
        <w:t>d.</w:t>
        <w:tab/>
      </w:r>
      <w:r>
        <w:rPr>
          <w:rFonts w:cs="Times New Roman" w:hAnsi="Times New Roman" w:eastAsia="Times New Roman" w:ascii="Times New Roman"/>
          <w:position w:val="3"/>
          <w:sz w:val="20"/>
          <w:szCs w:val="20"/>
        </w:rPr>
      </w:r>
      <w:r>
        <w:rPr>
          <w:rFonts w:cs="Verdana" w:hAnsi="Verdana" w:eastAsia="Verdana" w:ascii="Verdana"/>
          <w:position w:val="0"/>
          <w:sz w:val="24"/>
          <w:szCs w:val="24"/>
        </w:rPr>
        <w:t>The FPS is not restricted to a fixed value, rather you get</w:t>
      </w:r>
      <w:r>
        <w:rPr>
          <w:rFonts w:cs="Verdana" w:hAnsi="Verdana" w:eastAsia="Verdana" w:ascii="Verdana"/>
          <w:position w:val="0"/>
          <w:sz w:val="24"/>
          <w:szCs w:val="24"/>
        </w:rPr>
        <w:t> elapsed time variable to perform frame rate independent</w:t>
      </w:r>
      <w:r>
        <w:rPr>
          <w:rFonts w:cs="Verdana" w:hAnsi="Verdana" w:eastAsia="Verdana" w:ascii="Verdana"/>
          <w:position w:val="0"/>
          <w:sz w:val="24"/>
          <w:szCs w:val="24"/>
        </w:rPr>
        <w:t> animations. Essentially this elapsed time is equivalent to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spacing w:before="60"/>
        <w:ind w:left="1180"/>
      </w:pPr>
      <w:r>
        <w:rPr>
          <w:rFonts w:cs="Verdana" w:hAnsi="Verdana" w:eastAsia="Verdana" w:ascii="Verdana"/>
          <w:sz w:val="24"/>
          <w:szCs w:val="24"/>
        </w:rPr>
        <w:t>processing time of all pending ALGE output queue messages.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tabs>
          <w:tab w:pos="1180" w:val="left"/>
        </w:tabs>
        <w:jc w:val="left"/>
        <w:ind w:left="1180" w:right="182" w:hanging="360"/>
      </w:pPr>
      <w:r>
        <w:rPr>
          <w:rFonts w:cs="Times New Roman" w:hAnsi="Times New Roman" w:eastAsia="Times New Roman" w:ascii="Times New Roman"/>
          <w:position w:val="3"/>
          <w:sz w:val="20"/>
          <w:szCs w:val="20"/>
        </w:rPr>
        <w:t>e.</w:t>
        <w:tab/>
      </w:r>
      <w:r>
        <w:rPr>
          <w:rFonts w:cs="Times New Roman" w:hAnsi="Times New Roman" w:eastAsia="Times New Roman" w:ascii="Times New Roman"/>
          <w:position w:val="3"/>
          <w:sz w:val="20"/>
          <w:szCs w:val="20"/>
        </w:rPr>
      </w:r>
      <w:r>
        <w:rPr>
          <w:rFonts w:cs="Verdana" w:hAnsi="Verdana" w:eastAsia="Verdana" w:ascii="Verdana"/>
          <w:position w:val="0"/>
          <w:sz w:val="24"/>
          <w:szCs w:val="24"/>
        </w:rPr>
        <w:t>DeInit provides you the last opportunity to de-init your objects</w:t>
      </w:r>
      <w:r>
        <w:rPr>
          <w:rFonts w:cs="Verdana" w:hAnsi="Verdana" w:eastAsia="Verdana" w:ascii="Verdana"/>
          <w:position w:val="0"/>
          <w:sz w:val="24"/>
          <w:szCs w:val="24"/>
        </w:rPr>
        <w:t> and allocation before exit.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/>
      </w:pPr>
      <w:r>
        <w:rPr>
          <w:rFonts w:cs="Verdana" w:hAnsi="Verdana" w:eastAsia="Verdana" w:ascii="Verdana"/>
          <w:b/>
          <w:sz w:val="24"/>
          <w:szCs w:val="24"/>
        </w:rPr>
        <w:t>Why Apps Require Clean all before builds</w:t>
      </w:r>
      <w:r>
        <w:rPr>
          <w:rFonts w:cs="Verdana" w:hAnsi="Verdana" w:eastAsia="Verdana" w:ascii="Verdana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173"/>
      </w:pPr>
      <w:r>
        <w:rPr>
          <w:rFonts w:cs="Verdana" w:hAnsi="Verdana" w:eastAsia="Verdana" w:ascii="Verdana"/>
          <w:sz w:val="24"/>
          <w:szCs w:val="24"/>
        </w:rPr>
        <w:t>As the main source hpp file is external to project structure the IDE</w:t>
      </w:r>
      <w:r>
        <w:rPr>
          <w:rFonts w:cs="Verdana" w:hAnsi="Verdana" w:eastAsia="Verdana" w:ascii="Verdana"/>
          <w:sz w:val="24"/>
          <w:szCs w:val="24"/>
        </w:rPr>
        <w:t> knows, it cannot properly determine if the file was touched by editor.</w:t>
      </w:r>
      <w:r>
        <w:rPr>
          <w:rFonts w:cs="Verdana" w:hAnsi="Verdana" w:eastAsia="Verdana" w:ascii="Verdana"/>
          <w:sz w:val="24"/>
          <w:szCs w:val="24"/>
        </w:rPr>
        <w:t> After editing the App.hpp file the main cpp file remains untouched</w:t>
      </w:r>
      <w:r>
        <w:rPr>
          <w:rFonts w:cs="Verdana" w:hAnsi="Verdana" w:eastAsia="Verdana" w:ascii="Verdana"/>
          <w:sz w:val="24"/>
          <w:szCs w:val="24"/>
        </w:rPr>
        <w:t> therefore the complied skips the includes. This problem can be resolved</w:t>
      </w:r>
      <w:r>
        <w:rPr>
          <w:rFonts w:cs="Verdana" w:hAnsi="Verdana" w:eastAsia="Verdana" w:ascii="Verdana"/>
          <w:sz w:val="24"/>
          <w:szCs w:val="24"/>
        </w:rPr>
        <w:t> by either touching the main file to mark it dirty after every editing</w:t>
      </w:r>
      <w:r>
        <w:rPr>
          <w:rFonts w:cs="Verdana" w:hAnsi="Verdana" w:eastAsia="Verdana" w:ascii="Verdana"/>
          <w:sz w:val="24"/>
          <w:szCs w:val="24"/>
        </w:rPr>
        <w:t> session or by adding the application's hpp file in the project structure.</w:t>
      </w:r>
      <w:r>
        <w:rPr>
          <w:rFonts w:cs="Verdana" w:hAnsi="Verdana" w:eastAsia="Verdana" w:ascii="Verdana"/>
          <w:sz w:val="24"/>
          <w:szCs w:val="24"/>
        </w:rPr>
        <w:t> One method is to keep the alternate editor on and manually touch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71"/>
      </w:pPr>
      <w:r>
        <w:rPr>
          <w:rFonts w:cs="Verdana" w:hAnsi="Verdana" w:eastAsia="Verdana" w:ascii="Verdana"/>
          <w:sz w:val="24"/>
          <w:szCs w:val="24"/>
        </w:rPr>
        <w:t>the main file to mark it dirty. This would avoid cleaning all and only</w:t>
      </w:r>
      <w:r>
        <w:rPr>
          <w:rFonts w:cs="Verdana" w:hAnsi="Verdana" w:eastAsia="Verdana" w:ascii="Verdana"/>
          <w:sz w:val="24"/>
          <w:szCs w:val="24"/>
        </w:rPr>
        <w:t> main file along with all includes will we recompiled and could save time</w:t>
      </w:r>
      <w:r>
        <w:rPr>
          <w:rFonts w:cs="Verdana" w:hAnsi="Verdana" w:eastAsia="Verdana" w:ascii="Verdana"/>
          <w:sz w:val="24"/>
          <w:szCs w:val="24"/>
        </w:rPr>
        <w:t> particularly when extensions with numerous files are also in use. Clean</w:t>
      </w:r>
      <w:r>
        <w:rPr>
          <w:rFonts w:cs="Verdana" w:hAnsi="Verdana" w:eastAsia="Verdana" w:ascii="Verdana"/>
          <w:sz w:val="24"/>
          <w:szCs w:val="24"/>
        </w:rPr>
        <w:t> all also caters for the issue but would necessitate recompiling all files</w:t>
      </w:r>
      <w:r>
        <w:rPr>
          <w:rFonts w:cs="Verdana" w:hAnsi="Verdana" w:eastAsia="Verdana" w:ascii="Verdana"/>
          <w:sz w:val="24"/>
          <w:szCs w:val="24"/>
        </w:rPr>
        <w:t> thus induce additional time in build cycle. Newer IDE versions wont pose</w:t>
      </w:r>
      <w:r>
        <w:rPr>
          <w:rFonts w:cs="Verdana" w:hAnsi="Verdana" w:eastAsia="Verdana" w:ascii="Verdana"/>
          <w:sz w:val="24"/>
          <w:szCs w:val="24"/>
        </w:rPr>
        <w:t> you this issue at all.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/>
      </w:pPr>
      <w:r>
        <w:rPr>
          <w:rFonts w:cs="Verdana" w:hAnsi="Verdana" w:eastAsia="Verdana" w:ascii="Verdana"/>
          <w:b/>
          <w:sz w:val="24"/>
          <w:szCs w:val="24"/>
        </w:rPr>
        <w:t>Extensions</w:t>
      </w:r>
      <w:r>
        <w:rPr>
          <w:rFonts w:cs="Verdana" w:hAnsi="Verdana" w:eastAsia="Verdana" w:ascii="Verdana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96"/>
      </w:pPr>
      <w:r>
        <w:rPr>
          <w:rFonts w:cs="Verdana" w:hAnsi="Verdana" w:eastAsia="Verdana" w:ascii="Verdana"/>
          <w:sz w:val="24"/>
          <w:szCs w:val="24"/>
        </w:rPr>
        <w:t>The extensions provide a way to incorporate additional functionality to</w:t>
      </w:r>
      <w:r>
        <w:rPr>
          <w:rFonts w:cs="Verdana" w:hAnsi="Verdana" w:eastAsia="Verdana" w:ascii="Verdana"/>
          <w:sz w:val="24"/>
          <w:szCs w:val="24"/>
        </w:rPr>
        <w:t> the SDK. The extensions are also by nature vanilla in way that they only</w:t>
      </w:r>
      <w:r>
        <w:rPr>
          <w:rFonts w:cs="Verdana" w:hAnsi="Verdana" w:eastAsia="Verdana" w:ascii="Verdana"/>
          <w:sz w:val="24"/>
          <w:szCs w:val="24"/>
        </w:rPr>
        <w:t> contain classes or closely related functions for ease of use or to hide</w:t>
      </w:r>
      <w:r>
        <w:rPr>
          <w:rFonts w:cs="Verdana" w:hAnsi="Verdana" w:eastAsia="Verdana" w:ascii="Verdana"/>
          <w:sz w:val="24"/>
          <w:szCs w:val="24"/>
        </w:rPr>
        <w:t> complexity of the code. The user includes and source is packaged in a</w:t>
      </w:r>
      <w:r>
        <w:rPr>
          <w:rFonts w:cs="Verdana" w:hAnsi="Verdana" w:eastAsia="Verdana" w:ascii="Verdana"/>
          <w:sz w:val="24"/>
          <w:szCs w:val="24"/>
        </w:rPr>
        <w:t> folder without any outside dependencies however an extension parent</w:t>
      </w:r>
      <w:r>
        <w:rPr>
          <w:rFonts w:cs="Verdana" w:hAnsi="Verdana" w:eastAsia="Verdana" w:ascii="Verdana"/>
          <w:sz w:val="24"/>
          <w:szCs w:val="24"/>
        </w:rPr>
        <w:t> folder can include other files relative to the root folder. The extension</w:t>
      </w:r>
      <w:r>
        <w:rPr>
          <w:rFonts w:cs="Verdana" w:hAnsi="Verdana" w:eastAsia="Verdana" w:ascii="Verdana"/>
          <w:sz w:val="24"/>
          <w:szCs w:val="24"/>
        </w:rPr>
        <w:t> folder may also contain helper classes for ease of use. The purpose of</w:t>
      </w:r>
      <w:r>
        <w:rPr>
          <w:rFonts w:cs="Verdana" w:hAnsi="Verdana" w:eastAsia="Verdana" w:ascii="Verdana"/>
          <w:sz w:val="24"/>
          <w:szCs w:val="24"/>
        </w:rPr>
        <w:t> extension scheme is to provide a mechanism to reuse existing vanilla</w:t>
      </w:r>
      <w:r>
        <w:rPr>
          <w:rFonts w:cs="Verdana" w:hAnsi="Verdana" w:eastAsia="Verdana" w:ascii="Verdana"/>
          <w:sz w:val="24"/>
          <w:szCs w:val="24"/>
        </w:rPr>
        <w:t> sources. These packages could easily be shared or reused for different</w:t>
      </w:r>
      <w:r>
        <w:rPr>
          <w:rFonts w:cs="Verdana" w:hAnsi="Verdana" w:eastAsia="Verdana" w:ascii="Verdana"/>
          <w:sz w:val="24"/>
          <w:szCs w:val="24"/>
        </w:rPr>
        <w:t> applications. A common repository of extensions assure that the code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149"/>
      </w:pPr>
      <w:r>
        <w:rPr>
          <w:rFonts w:cs="Verdana" w:hAnsi="Verdana" w:eastAsia="Verdana" w:ascii="Verdana"/>
          <w:sz w:val="24"/>
          <w:szCs w:val="24"/>
        </w:rPr>
        <w:t>is kept in latest state across all applications. keeping the extensions</w:t>
      </w:r>
      <w:r>
        <w:rPr>
          <w:rFonts w:cs="Verdana" w:hAnsi="Verdana" w:eastAsia="Verdana" w:ascii="Verdana"/>
          <w:sz w:val="24"/>
          <w:szCs w:val="24"/>
        </w:rPr>
        <w:t> folder in source control is a good way of sharing the codebase. The SDK</w:t>
      </w:r>
      <w:r>
        <w:rPr>
          <w:rFonts w:cs="Verdana" w:hAnsi="Verdana" w:eastAsia="Verdana" w:ascii="Verdana"/>
          <w:sz w:val="24"/>
          <w:szCs w:val="24"/>
        </w:rPr>
        <w:t> includes a tool mkdep that allows for packing your extensions. The tool</w:t>
      </w:r>
      <w:r>
        <w:rPr>
          <w:rFonts w:cs="Verdana" w:hAnsi="Verdana" w:eastAsia="Verdana" w:ascii="Verdana"/>
          <w:sz w:val="24"/>
          <w:szCs w:val="24"/>
        </w:rPr>
        <w:t> simply lists all the files in the folder that needs to be compiled.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/>
      </w:pPr>
      <w:r>
        <w:rPr>
          <w:rFonts w:cs="Verdana" w:hAnsi="Verdana" w:eastAsia="Verdana" w:ascii="Verdana"/>
          <w:b/>
          <w:sz w:val="24"/>
          <w:szCs w:val="24"/>
        </w:rPr>
        <w:t>Some Words on Windows Phone 7</w:t>
      </w:r>
      <w:r>
        <w:rPr>
          <w:rFonts w:cs="Verdana" w:hAnsi="Verdana" w:eastAsia="Verdana" w:ascii="Verdana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119"/>
        <w:sectPr>
          <w:pgMar w:header="0" w:footer="0" w:top="1380" w:bottom="280" w:left="1700" w:right="1540"/>
          <w:headerReference w:type="default" r:id="rId18"/>
          <w:pgSz w:w="12240" w:h="15840"/>
        </w:sectPr>
      </w:pPr>
      <w:r>
        <w:rPr>
          <w:rFonts w:cs="Verdana" w:hAnsi="Verdana" w:eastAsia="Verdana" w:ascii="Verdana"/>
          <w:sz w:val="24"/>
          <w:szCs w:val="24"/>
        </w:rPr>
        <w:t>Firstly Windows Phone 7 has no support for OpenGL ES. Well that’s an</w:t>
      </w:r>
      <w:r>
        <w:rPr>
          <w:rFonts w:cs="Verdana" w:hAnsi="Verdana" w:eastAsia="Verdana" w:ascii="Verdana"/>
          <w:sz w:val="24"/>
          <w:szCs w:val="24"/>
        </w:rPr>
        <w:t> Aargh !! for everyone comfortable for programming in OpenGL. And you</w:t>
      </w:r>
      <w:r>
        <w:rPr>
          <w:rFonts w:cs="Verdana" w:hAnsi="Verdana" w:eastAsia="Verdana" w:ascii="Verdana"/>
          <w:sz w:val="24"/>
          <w:szCs w:val="24"/>
        </w:rPr>
        <w:t> have to Code in C# using XNA, native support is also excluded officially.</w:t>
      </w:r>
      <w:r>
        <w:rPr>
          <w:rFonts w:cs="Verdana" w:hAnsi="Verdana" w:eastAsia="Verdana" w:ascii="Verdana"/>
          <w:sz w:val="24"/>
          <w:szCs w:val="24"/>
        </w:rPr>
        <w:t> That’s a tough bet for all cross-platform tool developers.</w:t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spacing w:before="17"/>
        <w:ind w:left="100"/>
      </w:pPr>
      <w:r>
        <w:rPr>
          <w:rFonts w:cs="Verdana" w:hAnsi="Verdana" w:eastAsia="Verdana" w:ascii="Verdana"/>
          <w:sz w:val="24"/>
          <w:szCs w:val="24"/>
        </w:rPr>
        <w:t>Any way until Microsoft Releases some good news to enable them,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289"/>
      </w:pPr>
      <w:r>
        <w:rPr>
          <w:rFonts w:cs="Verdana" w:hAnsi="Verdana" w:eastAsia="Verdana" w:ascii="Verdana"/>
          <w:sz w:val="24"/>
          <w:szCs w:val="24"/>
        </w:rPr>
        <w:t>we are holding short. ALGE code is C/C++ compliant and C# is not C/</w:t>
      </w:r>
      <w:r>
        <w:rPr>
          <w:rFonts w:cs="Verdana" w:hAnsi="Verdana" w:eastAsia="Verdana" w:ascii="Verdana"/>
          <w:sz w:val="24"/>
          <w:szCs w:val="24"/>
        </w:rPr>
        <w:t> C++, however our hopeful premise is that automatically converting</w:t>
      </w:r>
      <w:r>
        <w:rPr>
          <w:rFonts w:cs="Verdana" w:hAnsi="Verdana" w:eastAsia="Verdana" w:ascii="Verdana"/>
          <w:sz w:val="24"/>
          <w:szCs w:val="24"/>
        </w:rPr>
        <w:t> Vanilla C++ and Vanilla C# code both ways </w:t>
      </w:r>
      <w:r>
        <w:rPr>
          <w:rFonts w:cs="Verdana" w:hAnsi="Verdana" w:eastAsia="Verdana" w:ascii="Verdana"/>
          <w:b/>
          <w:i/>
          <w:sz w:val="24"/>
          <w:szCs w:val="24"/>
        </w:rPr>
        <w:t>is not impossible</w:t>
      </w:r>
      <w:r>
        <w:rPr>
          <w:rFonts w:cs="Verdana" w:hAnsi="Verdana" w:eastAsia="Verdana" w:ascii="Verdana"/>
          <w:sz w:val="24"/>
          <w:szCs w:val="24"/>
        </w:rPr>
        <w:t>. So if</w:t>
      </w:r>
      <w:r>
        <w:rPr>
          <w:rFonts w:cs="Verdana" w:hAnsi="Verdana" w:eastAsia="Verdana" w:ascii="Verdana"/>
          <w:sz w:val="24"/>
          <w:szCs w:val="24"/>
        </w:rPr>
        <w:t> not full, some partial support can be provided with help of automation.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/>
      </w:pPr>
      <w:r>
        <w:rPr>
          <w:rFonts w:cs="Verdana" w:hAnsi="Verdana" w:eastAsia="Verdana" w:ascii="Verdana"/>
          <w:sz w:val="24"/>
          <w:szCs w:val="24"/>
        </w:rPr>
        <w:t>If Microsoft enables p/Invoke Native support (as in Windows CE devices)</w:t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/>
      </w:pPr>
      <w:r>
        <w:rPr>
          <w:rFonts w:cs="Verdana" w:hAnsi="Verdana" w:eastAsia="Verdana" w:ascii="Verdana"/>
          <w:sz w:val="24"/>
          <w:szCs w:val="24"/>
        </w:rPr>
        <w:t>then certainly our job would accelerate.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113"/>
      </w:pPr>
      <w:r>
        <w:rPr>
          <w:rFonts w:cs="Verdana" w:hAnsi="Verdana" w:eastAsia="Verdana" w:ascii="Verdana"/>
          <w:sz w:val="24"/>
          <w:szCs w:val="24"/>
        </w:rPr>
        <w:t>Nevertheless we have not abandoned the idea and plan to include an</w:t>
      </w:r>
      <w:r>
        <w:rPr>
          <w:rFonts w:cs="Verdana" w:hAnsi="Verdana" w:eastAsia="Verdana" w:ascii="Verdana"/>
          <w:sz w:val="24"/>
          <w:szCs w:val="24"/>
        </w:rPr>
        <w:t> experimental Alge-Phone7 Template in ALGE Releases above 1.0. You</w:t>
      </w:r>
      <w:r>
        <w:rPr>
          <w:rFonts w:cs="Verdana" w:hAnsi="Verdana" w:eastAsia="Verdana" w:ascii="Verdana"/>
          <w:sz w:val="24"/>
          <w:szCs w:val="24"/>
        </w:rPr>
        <w:t> may be able to use XNA style calls in ALGE and ALGE style calls right in</w:t>
      </w:r>
      <w:r>
        <w:rPr>
          <w:rFonts w:cs="Verdana" w:hAnsi="Verdana" w:eastAsia="Verdana" w:ascii="Verdana"/>
          <w:sz w:val="24"/>
          <w:szCs w:val="24"/>
        </w:rPr>
        <w:t> C# to obtain platform services. Also, MonoXNA is a project that gives us</w:t>
      </w:r>
      <w:r>
        <w:rPr>
          <w:rFonts w:cs="Verdana" w:hAnsi="Verdana" w:eastAsia="Verdana" w:ascii="Verdana"/>
          <w:sz w:val="24"/>
          <w:szCs w:val="24"/>
        </w:rPr>
        <w:t> hope to bring XNA style to even OSX and iOS.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 w:right="376"/>
      </w:pPr>
      <w:r>
        <w:rPr>
          <w:rFonts w:cs="Verdana" w:hAnsi="Verdana" w:eastAsia="Verdana" w:ascii="Verdana"/>
          <w:sz w:val="24"/>
          <w:szCs w:val="24"/>
        </w:rPr>
        <w:t>Nevertheless, we love MS Tools, and ALGE team has absolutely no</w:t>
      </w:r>
      <w:r>
        <w:rPr>
          <w:rFonts w:cs="Verdana" w:hAnsi="Verdana" w:eastAsia="Verdana" w:ascii="Verdana"/>
          <w:sz w:val="24"/>
          <w:szCs w:val="24"/>
        </w:rPr>
        <w:t> intentions to exclude support for remaining Windows platforms like</w:t>
      </w:r>
      <w:r>
        <w:rPr>
          <w:rFonts w:cs="Verdana" w:hAnsi="Verdana" w:eastAsia="Verdana" w:ascii="Verdana"/>
          <w:sz w:val="24"/>
          <w:szCs w:val="24"/>
        </w:rPr>
        <w:t> Windows 8, Win32 (98, ME, 7, XP, NT, 2K) and Windows CE (All these</w:t>
      </w:r>
      <w:r>
        <w:rPr>
          <w:rFonts w:cs="Verdana" w:hAnsi="Verdana" w:eastAsia="Verdana" w:ascii="Verdana"/>
          <w:sz w:val="24"/>
          <w:szCs w:val="24"/>
        </w:rPr>
        <w:t> platforms support OpenGL and Native libs).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4"/>
          <w:szCs w:val="24"/>
        </w:rPr>
        <w:jc w:val="left"/>
        <w:ind w:left="100"/>
      </w:pPr>
      <w:r>
        <w:rPr>
          <w:rFonts w:cs="Verdana" w:hAnsi="Verdana" w:eastAsia="Verdana" w:ascii="Verdana"/>
          <w:sz w:val="24"/>
          <w:szCs w:val="24"/>
        </w:rPr>
        <w:t>Happy Coding !!</w:t>
      </w:r>
    </w:p>
    <w:sectPr>
      <w:pgMar w:header="0" w:footer="0" w:top="1480" w:bottom="280" w:left="1700" w:right="1540"/>
      <w:headerReference w:type="default" r:id="rId19"/>
      <w:pgSz w:w="12240" w:h="15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9pt;margin-top:74.2097pt;width:178.562pt;height:20pt;mso-position-horizontal-relative:page;mso-position-vertical-relative:page;z-index:-526" filled="f" stroked="f">
          <v:textbox inset="0,0,0,0">
            <w:txbxContent>
              <w:p>
                <w:pPr>
                  <w:rPr>
                    <w:rFonts w:cs="Verdana" w:hAnsi="Verdana" w:eastAsia="Verdana" w:ascii="Verdana"/>
                    <w:sz w:val="36"/>
                    <w:szCs w:val="36"/>
                  </w:rPr>
                  <w:jc w:val="left"/>
                  <w:spacing w:lineRule="exact" w:line="380"/>
                  <w:ind w:left="20" w:right="-54"/>
                </w:pPr>
                <w:r>
                  <w:rPr>
                    <w:rFonts w:cs="Verdana" w:hAnsi="Verdana" w:eastAsia="Verdana" w:ascii="Verdana"/>
                    <w:b/>
                    <w:sz w:val="36"/>
                    <w:szCs w:val="36"/>
                  </w:rPr>
                  <w:t>Hello ALGE World</w:t>
                </w:r>
                <w:r>
                  <w:rPr>
                    <w:rFonts w:cs="Verdana" w:hAnsi="Verdana" w:eastAsia="Verdana" w:ascii="Verdana"/>
                    <w:sz w:val="36"/>
                    <w:szCs w:val="3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9pt;margin-top:74.2097pt;width:431.12pt;height:20pt;mso-position-horizontal-relative:page;mso-position-vertical-relative:page;z-index:-525" filled="f" stroked="f">
          <v:textbox inset="0,0,0,0">
            <w:txbxContent>
              <w:p>
                <w:pPr>
                  <w:rPr>
                    <w:rFonts w:cs="Verdana" w:hAnsi="Verdana" w:eastAsia="Verdana" w:ascii="Verdana"/>
                    <w:sz w:val="36"/>
                    <w:szCs w:val="36"/>
                  </w:rPr>
                  <w:jc w:val="left"/>
                  <w:spacing w:lineRule="exact" w:line="380"/>
                  <w:ind w:left="20" w:right="-54"/>
                </w:pPr>
                <w:r>
                  <w:rPr>
                    <w:rFonts w:cs="Verdana" w:hAnsi="Verdana" w:eastAsia="Verdana" w:ascii="Verdana"/>
                    <w:b/>
                    <w:sz w:val="36"/>
                    <w:szCs w:val="36"/>
                  </w:rPr>
                  <w:t>Running the first Demo App – XCode (iOS)</w:t>
                </w:r>
                <w:r>
                  <w:rPr>
                    <w:rFonts w:cs="Verdana" w:hAnsi="Verdana" w:eastAsia="Verdana" w:ascii="Verdana"/>
                    <w:sz w:val="36"/>
                    <w:szCs w:val="3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9pt;margin-top:74.2097pt;width:440.084pt;height:20pt;mso-position-horizontal-relative:page;mso-position-vertical-relative:page;z-index:-524" filled="f" stroked="f">
          <v:textbox inset="0,0,0,0">
            <w:txbxContent>
              <w:p>
                <w:pPr>
                  <w:rPr>
                    <w:rFonts w:cs="Verdana" w:hAnsi="Verdana" w:eastAsia="Verdana" w:ascii="Verdana"/>
                    <w:sz w:val="36"/>
                    <w:szCs w:val="36"/>
                  </w:rPr>
                  <w:jc w:val="left"/>
                  <w:spacing w:lineRule="exact" w:line="380"/>
                  <w:ind w:left="20" w:right="-54"/>
                </w:pPr>
                <w:r>
                  <w:rPr>
                    <w:rFonts w:cs="Verdana" w:hAnsi="Verdana" w:eastAsia="Verdana" w:ascii="Verdana"/>
                    <w:b/>
                    <w:sz w:val="36"/>
                    <w:szCs w:val="36"/>
                  </w:rPr>
                  <w:t>Running the first Demo App – Visual Studio</w:t>
                </w:r>
                <w:r>
                  <w:rPr>
                    <w:rFonts w:cs="Verdana" w:hAnsi="Verdana" w:eastAsia="Verdana" w:ascii="Verdana"/>
                    <w:sz w:val="36"/>
                    <w:szCs w:val="3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yperlink" Target="http://nehe.gamedev.net" TargetMode="External"/><Relationship Id="rId6" Type="http://schemas.openxmlformats.org/officeDocument/2006/relationships/header" Target="header2.xml"/><Relationship Id="rId7" Type="http://schemas.openxmlformats.org/officeDocument/2006/relationships/image" Target="media\image1.png"/><Relationship Id="rId8" Type="http://schemas.openxmlformats.org/officeDocument/2006/relationships/image" Target="media\image2.png"/><Relationship Id="rId9" Type="http://schemas.openxmlformats.org/officeDocument/2006/relationships/image" Target="media\image3.png"/><Relationship Id="rId10" Type="http://schemas.openxmlformats.org/officeDocument/2006/relationships/header" Target="header3.xml"/><Relationship Id="rId11" Type="http://schemas.openxmlformats.org/officeDocument/2006/relationships/image" Target="media\image4.png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header" Target="header10.xml"/><Relationship Id="rId19" Type="http://schemas.openxmlformats.org/officeDocument/2006/relationships/header" Target="header1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